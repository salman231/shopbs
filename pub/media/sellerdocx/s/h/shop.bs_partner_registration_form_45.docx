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9C17" w14:textId="77777777" w:rsidR="00D86A9B" w:rsidRDefault="00D86A9B">
      <w:pPr>
        <w:spacing w:before="6" w:line="240" w:lineRule="exact"/>
        <w:rPr>
          <w:sz w:val="24"/>
          <w:szCs w:val="24"/>
        </w:rPr>
      </w:pPr>
      <w:bookmarkStart w:id="0" w:name="_GoBack"/>
      <w:bookmarkEnd w:id="0"/>
    </w:p>
    <w:p w14:paraId="203BFFC4" w14:textId="77777777" w:rsidR="00D86A9B" w:rsidRDefault="007E3D56">
      <w:pPr>
        <w:spacing w:before="36" w:line="240" w:lineRule="exact"/>
        <w:ind w:left="2343"/>
        <w:rPr>
          <w:sz w:val="22"/>
          <w:szCs w:val="22"/>
        </w:rPr>
      </w:pPr>
      <w:r>
        <w:rPr>
          <w:spacing w:val="-1"/>
          <w:w w:val="86"/>
          <w:position w:val="-1"/>
          <w:sz w:val="22"/>
          <w:szCs w:val="22"/>
          <w:u w:val="single" w:color="000000"/>
        </w:rPr>
        <w:t>M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E</w:t>
      </w:r>
      <w:r>
        <w:rPr>
          <w:spacing w:val="2"/>
          <w:w w:val="86"/>
          <w:position w:val="-1"/>
          <w:sz w:val="22"/>
          <w:szCs w:val="22"/>
          <w:u w:val="single" w:color="000000"/>
        </w:rPr>
        <w:t>R</w:t>
      </w:r>
      <w:r>
        <w:rPr>
          <w:w w:val="86"/>
          <w:position w:val="-1"/>
          <w:sz w:val="22"/>
          <w:szCs w:val="22"/>
          <w:u w:val="single" w:color="000000"/>
        </w:rPr>
        <w:t>CH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A</w:t>
      </w:r>
      <w:r>
        <w:rPr>
          <w:w w:val="86"/>
          <w:position w:val="-1"/>
          <w:sz w:val="22"/>
          <w:szCs w:val="22"/>
          <w:u w:val="single" w:color="000000"/>
        </w:rPr>
        <w:t>NT</w:t>
      </w:r>
      <w:r>
        <w:rPr>
          <w:spacing w:val="27"/>
          <w:w w:val="86"/>
          <w:position w:val="-1"/>
          <w:sz w:val="22"/>
          <w:szCs w:val="22"/>
          <w:u w:val="single" w:color="000000"/>
        </w:rPr>
        <w:t xml:space="preserve"> </w:t>
      </w:r>
      <w:r>
        <w:rPr>
          <w:spacing w:val="2"/>
          <w:w w:val="86"/>
          <w:position w:val="-1"/>
          <w:sz w:val="22"/>
          <w:szCs w:val="22"/>
          <w:u w:val="single" w:color="000000"/>
        </w:rPr>
        <w:t>P</w:t>
      </w:r>
      <w:r>
        <w:rPr>
          <w:spacing w:val="-1"/>
          <w:w w:val="86"/>
          <w:position w:val="-1"/>
          <w:sz w:val="22"/>
          <w:szCs w:val="22"/>
          <w:u w:val="single" w:color="000000"/>
        </w:rPr>
        <w:t>A</w:t>
      </w:r>
      <w:r>
        <w:rPr>
          <w:spacing w:val="2"/>
          <w:w w:val="86"/>
          <w:position w:val="-1"/>
          <w:sz w:val="22"/>
          <w:szCs w:val="22"/>
          <w:u w:val="single" w:color="000000"/>
        </w:rPr>
        <w:t>R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T</w:t>
      </w:r>
      <w:r>
        <w:rPr>
          <w:w w:val="86"/>
          <w:position w:val="-1"/>
          <w:sz w:val="22"/>
          <w:szCs w:val="22"/>
          <w:u w:val="single" w:color="000000"/>
        </w:rPr>
        <w:t>N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E</w:t>
      </w:r>
      <w:r>
        <w:rPr>
          <w:w w:val="86"/>
          <w:position w:val="-1"/>
          <w:sz w:val="22"/>
          <w:szCs w:val="22"/>
          <w:u w:val="single" w:color="000000"/>
        </w:rPr>
        <w:t>R</w:t>
      </w:r>
      <w:r>
        <w:rPr>
          <w:spacing w:val="15"/>
          <w:w w:val="86"/>
          <w:position w:val="-1"/>
          <w:sz w:val="22"/>
          <w:szCs w:val="22"/>
          <w:u w:val="single" w:color="000000"/>
        </w:rPr>
        <w:t xml:space="preserve"> </w:t>
      </w:r>
      <w:r>
        <w:rPr>
          <w:spacing w:val="2"/>
          <w:w w:val="86"/>
          <w:position w:val="-1"/>
          <w:sz w:val="22"/>
          <w:szCs w:val="22"/>
          <w:u w:val="single" w:color="000000"/>
        </w:rPr>
        <w:t>R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EGI</w:t>
      </w:r>
      <w:r>
        <w:rPr>
          <w:spacing w:val="2"/>
          <w:w w:val="86"/>
          <w:position w:val="-1"/>
          <w:sz w:val="22"/>
          <w:szCs w:val="22"/>
          <w:u w:val="single" w:color="000000"/>
        </w:rPr>
        <w:t>S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T</w:t>
      </w:r>
      <w:r>
        <w:rPr>
          <w:w w:val="86"/>
          <w:position w:val="-1"/>
          <w:sz w:val="22"/>
          <w:szCs w:val="22"/>
          <w:u w:val="single" w:color="000000"/>
        </w:rPr>
        <w:t>R</w:t>
      </w:r>
      <w:r>
        <w:rPr>
          <w:spacing w:val="-1"/>
          <w:w w:val="86"/>
          <w:position w:val="-1"/>
          <w:sz w:val="22"/>
          <w:szCs w:val="22"/>
          <w:u w:val="single" w:color="000000"/>
        </w:rPr>
        <w:t>A</w:t>
      </w:r>
      <w:r>
        <w:rPr>
          <w:spacing w:val="1"/>
          <w:w w:val="86"/>
          <w:position w:val="-1"/>
          <w:sz w:val="22"/>
          <w:szCs w:val="22"/>
          <w:u w:val="single" w:color="000000"/>
        </w:rPr>
        <w:t>TIO</w:t>
      </w:r>
      <w:r>
        <w:rPr>
          <w:w w:val="86"/>
          <w:position w:val="-1"/>
          <w:sz w:val="22"/>
          <w:szCs w:val="22"/>
          <w:u w:val="single" w:color="000000"/>
        </w:rPr>
        <w:t>N</w:t>
      </w:r>
      <w:r>
        <w:rPr>
          <w:spacing w:val="14"/>
          <w:w w:val="86"/>
          <w:position w:val="-1"/>
          <w:sz w:val="22"/>
          <w:szCs w:val="22"/>
          <w:u w:val="single" w:color="000000"/>
        </w:rPr>
        <w:t xml:space="preserve"> </w:t>
      </w:r>
      <w:r>
        <w:rPr>
          <w:spacing w:val="-2"/>
          <w:position w:val="-1"/>
          <w:sz w:val="22"/>
          <w:szCs w:val="22"/>
          <w:u w:val="single" w:color="000000"/>
        </w:rPr>
        <w:t>F</w:t>
      </w:r>
      <w:r>
        <w:rPr>
          <w:spacing w:val="3"/>
          <w:position w:val="-1"/>
          <w:sz w:val="22"/>
          <w:szCs w:val="22"/>
          <w:u w:val="single" w:color="000000"/>
        </w:rPr>
        <w:t>O</w:t>
      </w:r>
      <w:r>
        <w:rPr>
          <w:spacing w:val="-3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M</w:t>
      </w:r>
    </w:p>
    <w:p w14:paraId="38CFBAC6" w14:textId="77777777" w:rsidR="00D86A9B" w:rsidRDefault="00D86A9B">
      <w:pPr>
        <w:spacing w:before="4" w:line="260" w:lineRule="exact"/>
        <w:rPr>
          <w:sz w:val="26"/>
          <w:szCs w:val="26"/>
        </w:rPr>
      </w:pPr>
    </w:p>
    <w:p w14:paraId="143D1D17" w14:textId="77777777" w:rsidR="00D86A9B" w:rsidRDefault="007E3D56">
      <w:pPr>
        <w:spacing w:before="36"/>
        <w:ind w:left="157"/>
        <w:rPr>
          <w:sz w:val="22"/>
          <w:szCs w:val="22"/>
        </w:rPr>
      </w:pPr>
      <w:r>
        <w:rPr>
          <w:spacing w:val="3"/>
          <w:w w:val="87"/>
          <w:sz w:val="22"/>
          <w:szCs w:val="22"/>
        </w:rPr>
        <w:t>D</w:t>
      </w:r>
      <w:r>
        <w:rPr>
          <w:spacing w:val="-4"/>
          <w:w w:val="81"/>
          <w:sz w:val="22"/>
          <w:szCs w:val="22"/>
        </w:rPr>
        <w:t>A</w:t>
      </w:r>
      <w:r>
        <w:rPr>
          <w:spacing w:val="1"/>
          <w:w w:val="81"/>
          <w:sz w:val="22"/>
          <w:szCs w:val="22"/>
        </w:rPr>
        <w:t>T</w:t>
      </w:r>
      <w:r>
        <w:rPr>
          <w:w w:val="81"/>
          <w:sz w:val="22"/>
          <w:szCs w:val="22"/>
        </w:rPr>
        <w:t>E</w:t>
      </w:r>
      <w:r>
        <w:rPr>
          <w:w w:val="98"/>
          <w:sz w:val="22"/>
          <w:szCs w:val="22"/>
        </w:rPr>
        <w:t>:</w:t>
      </w:r>
    </w:p>
    <w:p w14:paraId="0791C90F" w14:textId="77777777" w:rsidR="00D86A9B" w:rsidRDefault="00D86A9B">
      <w:pPr>
        <w:spacing w:before="19" w:line="280" w:lineRule="exact"/>
        <w:rPr>
          <w:sz w:val="28"/>
          <w:szCs w:val="28"/>
        </w:rPr>
      </w:pPr>
    </w:p>
    <w:p w14:paraId="7EDB05C8" w14:textId="77777777" w:rsidR="00D86A9B" w:rsidRDefault="001277CC">
      <w:pPr>
        <w:spacing w:line="240" w:lineRule="exact"/>
        <w:ind w:left="157"/>
        <w:rPr>
          <w:sz w:val="22"/>
          <w:szCs w:val="22"/>
        </w:rPr>
      </w:pPr>
      <w:r>
        <w:rPr>
          <w:noProof/>
        </w:rPr>
        <w:pict w14:anchorId="3124E041">
          <v:group id="_x0000_s1082" alt="" style="position:absolute;left:0;text-align:left;margin-left:231.55pt;margin-top:12.25pt;width:281.25pt;height:.45pt;z-index:-251663360;mso-position-horizontal-relative:page" coordorigin="4631,245" coordsize="5625,9">
            <v:shape id="_x0000_s1086" alt="" style="position:absolute;left:4636;top:250;width:1459;height:0" coordorigin="4636,250" coordsize="1459,0" path="m4636,250r1458,e" filled="f" strokeweight=".15889mm">
              <v:path arrowok="t"/>
            </v:shape>
            <v:shape id="_x0000_s1085" alt="" style="position:absolute;left:6097;top:250;width:1459;height:0" coordorigin="6097,250" coordsize="1459,0" path="m6097,250r1459,e" filled="f" strokeweight=".15889mm">
              <v:path arrowok="t"/>
            </v:shape>
            <v:shape id="_x0000_s1084" alt="" style="position:absolute;left:7559;top:250;width:1457;height:0" coordorigin="7559,250" coordsize="1457,0" path="m7559,250r1456,e" filled="f" strokeweight=".15889mm">
              <v:path arrowok="t"/>
            </v:shape>
            <v:shape id="_x0000_s1083" alt="" style="position:absolute;left:9018;top:250;width:1234;height:0" coordorigin="9018,250" coordsize="1234,0" path="m9018,250r1234,e" filled="f" strokeweight=".15889mm">
              <v:path arrowok="t"/>
            </v:shape>
            <w10:wrap anchorx="page"/>
          </v:group>
        </w:pict>
      </w:r>
      <w:r w:rsidR="007E3D56">
        <w:rPr>
          <w:spacing w:val="-1"/>
          <w:w w:val="99"/>
          <w:position w:val="-1"/>
          <w:sz w:val="22"/>
          <w:szCs w:val="22"/>
        </w:rPr>
        <w:t>B</w:t>
      </w:r>
      <w:r w:rsidR="007E3D56">
        <w:rPr>
          <w:spacing w:val="1"/>
          <w:w w:val="99"/>
          <w:position w:val="-1"/>
          <w:sz w:val="22"/>
          <w:szCs w:val="22"/>
        </w:rPr>
        <w:t>u</w:t>
      </w:r>
      <w:r w:rsidR="007E3D56">
        <w:rPr>
          <w:w w:val="99"/>
          <w:position w:val="-1"/>
          <w:sz w:val="22"/>
          <w:szCs w:val="22"/>
        </w:rPr>
        <w:t>si</w:t>
      </w:r>
      <w:r w:rsidR="007E3D56">
        <w:rPr>
          <w:spacing w:val="1"/>
          <w:w w:val="99"/>
          <w:position w:val="-1"/>
          <w:sz w:val="22"/>
          <w:szCs w:val="22"/>
        </w:rPr>
        <w:t>ne</w:t>
      </w:r>
      <w:r w:rsidR="007E3D56">
        <w:rPr>
          <w:w w:val="99"/>
          <w:position w:val="-1"/>
          <w:sz w:val="22"/>
          <w:szCs w:val="22"/>
        </w:rPr>
        <w:t>ss</w:t>
      </w:r>
      <w:r w:rsidR="007E3D56">
        <w:rPr>
          <w:spacing w:val="2"/>
          <w:w w:val="99"/>
          <w:position w:val="-1"/>
          <w:sz w:val="22"/>
          <w:szCs w:val="22"/>
        </w:rPr>
        <w:t xml:space="preserve"> </w:t>
      </w:r>
      <w:r w:rsidR="007E3D56">
        <w:rPr>
          <w:spacing w:val="1"/>
          <w:position w:val="-1"/>
          <w:sz w:val="22"/>
          <w:szCs w:val="22"/>
        </w:rPr>
        <w:t>N</w:t>
      </w:r>
      <w:r w:rsidR="007E3D56">
        <w:rPr>
          <w:position w:val="-1"/>
          <w:sz w:val="22"/>
          <w:szCs w:val="22"/>
        </w:rPr>
        <w:t>a</w:t>
      </w:r>
      <w:r w:rsidR="007E3D56">
        <w:rPr>
          <w:spacing w:val="3"/>
          <w:position w:val="-1"/>
          <w:sz w:val="22"/>
          <w:szCs w:val="22"/>
        </w:rPr>
        <w:t>m</w:t>
      </w:r>
      <w:r w:rsidR="007E3D56">
        <w:rPr>
          <w:position w:val="-1"/>
          <w:sz w:val="22"/>
          <w:szCs w:val="22"/>
        </w:rPr>
        <w:t>e</w:t>
      </w:r>
      <w:r w:rsidR="007E3D56">
        <w:rPr>
          <w:spacing w:val="11"/>
          <w:position w:val="-1"/>
          <w:sz w:val="22"/>
          <w:szCs w:val="22"/>
        </w:rPr>
        <w:t xml:space="preserve"> </w:t>
      </w:r>
      <w:r w:rsidR="007E3D56">
        <w:rPr>
          <w:spacing w:val="2"/>
          <w:w w:val="93"/>
          <w:position w:val="-1"/>
          <w:sz w:val="22"/>
          <w:szCs w:val="22"/>
        </w:rPr>
        <w:t>(</w:t>
      </w:r>
      <w:r w:rsidR="007E3D56">
        <w:rPr>
          <w:spacing w:val="5"/>
          <w:w w:val="70"/>
          <w:position w:val="-1"/>
          <w:sz w:val="22"/>
          <w:szCs w:val="22"/>
        </w:rPr>
        <w:t>L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w w:val="96"/>
          <w:position w:val="-1"/>
          <w:sz w:val="22"/>
          <w:szCs w:val="22"/>
        </w:rPr>
        <w:t>g</w:t>
      </w:r>
      <w:r w:rsidR="007E3D56">
        <w:rPr>
          <w:w w:val="110"/>
          <w:position w:val="-1"/>
          <w:sz w:val="22"/>
          <w:szCs w:val="22"/>
        </w:rPr>
        <w:t>a</w:t>
      </w:r>
      <w:r w:rsidR="007E3D56">
        <w:rPr>
          <w:w w:val="84"/>
          <w:position w:val="-1"/>
          <w:sz w:val="22"/>
          <w:szCs w:val="22"/>
        </w:rPr>
        <w:t>l</w:t>
      </w:r>
      <w:r w:rsidR="007E3D56">
        <w:rPr>
          <w:spacing w:val="-5"/>
          <w:position w:val="-1"/>
          <w:sz w:val="22"/>
          <w:szCs w:val="22"/>
        </w:rPr>
        <w:t xml:space="preserve"> </w:t>
      </w:r>
      <w:r w:rsidR="007E3D56">
        <w:rPr>
          <w:spacing w:val="1"/>
          <w:w w:val="91"/>
          <w:position w:val="-1"/>
          <w:sz w:val="22"/>
          <w:szCs w:val="22"/>
        </w:rPr>
        <w:t>N</w:t>
      </w:r>
      <w:r w:rsidR="007E3D56">
        <w:rPr>
          <w:w w:val="110"/>
          <w:position w:val="-1"/>
          <w:sz w:val="22"/>
          <w:szCs w:val="22"/>
        </w:rPr>
        <w:t>a</w:t>
      </w:r>
      <w:r w:rsidR="007E3D56">
        <w:rPr>
          <w:spacing w:val="-2"/>
          <w:w w:val="105"/>
          <w:position w:val="-1"/>
          <w:sz w:val="22"/>
          <w:szCs w:val="22"/>
        </w:rPr>
        <w:t>m</w:t>
      </w:r>
      <w:r w:rsidR="007E3D56">
        <w:rPr>
          <w:spacing w:val="3"/>
          <w:w w:val="114"/>
          <w:position w:val="-1"/>
          <w:sz w:val="22"/>
          <w:szCs w:val="22"/>
        </w:rPr>
        <w:t>e</w:t>
      </w:r>
      <w:r w:rsidR="007E3D56">
        <w:rPr>
          <w:spacing w:val="-1"/>
          <w:w w:val="93"/>
          <w:position w:val="-1"/>
          <w:sz w:val="22"/>
          <w:szCs w:val="22"/>
        </w:rPr>
        <w:t>)</w:t>
      </w:r>
      <w:r w:rsidR="007E3D56">
        <w:rPr>
          <w:w w:val="98"/>
          <w:position w:val="-1"/>
          <w:sz w:val="22"/>
          <w:szCs w:val="22"/>
        </w:rPr>
        <w:t>:</w:t>
      </w:r>
    </w:p>
    <w:p w14:paraId="3379D8D8" w14:textId="77777777" w:rsidR="00D86A9B" w:rsidRDefault="00D86A9B">
      <w:pPr>
        <w:spacing w:before="4" w:line="260" w:lineRule="exact"/>
        <w:rPr>
          <w:sz w:val="26"/>
          <w:szCs w:val="26"/>
        </w:rPr>
      </w:pPr>
    </w:p>
    <w:p w14:paraId="6480B4CD" w14:textId="77777777" w:rsidR="00D86A9B" w:rsidRDefault="001277CC">
      <w:pPr>
        <w:spacing w:before="36" w:line="240" w:lineRule="exact"/>
        <w:ind w:left="157"/>
        <w:rPr>
          <w:sz w:val="22"/>
          <w:szCs w:val="22"/>
        </w:rPr>
      </w:pPr>
      <w:r>
        <w:rPr>
          <w:noProof/>
        </w:rPr>
        <w:pict w14:anchorId="6EBBEB03">
          <v:group id="_x0000_s1076" alt="" style="position:absolute;left:0;text-align:left;margin-left:189.65pt;margin-top:14.05pt;width:326.3pt;height:.45pt;z-index:-251662336;mso-position-horizontal-relative:page" coordorigin="3793,281" coordsize="6526,9">
            <v:shape id="_x0000_s1081" alt="" style="position:absolute;left:3798;top:286;width:1348;height:0" coordorigin="3798,286" coordsize="1348,0" path="m3798,286r1348,e" filled="f" strokeweight=".15889mm">
              <v:path arrowok="t"/>
            </v:shape>
            <v:shape id="_x0000_s1080" alt="" style="position:absolute;left:5149;top:286;width:1457;height:0" coordorigin="5149,286" coordsize="1457,0" path="m5149,286r1457,e" filled="f" strokeweight=".15889mm">
              <v:path arrowok="t"/>
            </v:shape>
            <v:shape id="_x0000_s1079" alt="" style="position:absolute;left:6608;top:286;width:1459;height:0" coordorigin="6608,286" coordsize="1459,0" path="m6608,286r1459,e" filled="f" strokeweight=".15889mm">
              <v:path arrowok="t"/>
            </v:shape>
            <v:shape id="_x0000_s1078" alt="" style="position:absolute;left:8070;top:286;width:1457;height:0" coordorigin="8070,286" coordsize="1457,0" path="m8070,286r1456,e" filled="f" strokeweight=".15889mm">
              <v:path arrowok="t"/>
            </v:shape>
            <v:shape id="_x0000_s1077" alt="" style="position:absolute;left:9529;top:286;width:785;height:0" coordorigin="9529,286" coordsize="785,0" path="m9529,286r786,e" filled="f" strokeweight=".15889mm">
              <v:path arrowok="t"/>
            </v:shape>
            <w10:wrap anchorx="page"/>
          </v:group>
        </w:pict>
      </w:r>
      <w:r w:rsidR="007E3D56">
        <w:rPr>
          <w:spacing w:val="-1"/>
          <w:w w:val="81"/>
          <w:position w:val="-1"/>
          <w:sz w:val="22"/>
          <w:szCs w:val="22"/>
        </w:rPr>
        <w:t>C</w:t>
      </w:r>
      <w:r w:rsidR="007E3D56">
        <w:rPr>
          <w:spacing w:val="3"/>
          <w:w w:val="107"/>
          <w:position w:val="-1"/>
          <w:sz w:val="22"/>
          <w:szCs w:val="22"/>
        </w:rPr>
        <w:t>o</w:t>
      </w:r>
      <w:r w:rsidR="007E3D56">
        <w:rPr>
          <w:spacing w:val="-2"/>
          <w:w w:val="105"/>
          <w:position w:val="-1"/>
          <w:sz w:val="22"/>
          <w:szCs w:val="22"/>
        </w:rPr>
        <w:t>m</w:t>
      </w:r>
      <w:r w:rsidR="007E3D56">
        <w:rPr>
          <w:w w:val="105"/>
          <w:position w:val="-1"/>
          <w:sz w:val="22"/>
          <w:szCs w:val="22"/>
        </w:rPr>
        <w:t>m</w:t>
      </w:r>
      <w:r w:rsidR="007E3D56">
        <w:rPr>
          <w:spacing w:val="3"/>
          <w:w w:val="114"/>
          <w:position w:val="-1"/>
          <w:sz w:val="22"/>
          <w:szCs w:val="22"/>
        </w:rPr>
        <w:t>e</w:t>
      </w:r>
      <w:r w:rsidR="007E3D56">
        <w:rPr>
          <w:w w:val="106"/>
          <w:position w:val="-1"/>
          <w:sz w:val="22"/>
          <w:szCs w:val="22"/>
        </w:rPr>
        <w:t>r</w:t>
      </w:r>
      <w:r w:rsidR="007E3D56">
        <w:rPr>
          <w:spacing w:val="2"/>
          <w:w w:val="97"/>
          <w:position w:val="-1"/>
          <w:sz w:val="22"/>
          <w:szCs w:val="22"/>
        </w:rPr>
        <w:t>c</w:t>
      </w:r>
      <w:r w:rsidR="007E3D56">
        <w:rPr>
          <w:w w:val="84"/>
          <w:position w:val="-1"/>
          <w:sz w:val="22"/>
          <w:szCs w:val="22"/>
        </w:rPr>
        <w:t>i</w:t>
      </w:r>
      <w:r w:rsidR="007E3D56">
        <w:rPr>
          <w:w w:val="110"/>
          <w:position w:val="-1"/>
          <w:sz w:val="22"/>
          <w:szCs w:val="22"/>
        </w:rPr>
        <w:t>a</w:t>
      </w:r>
      <w:r w:rsidR="007E3D56">
        <w:rPr>
          <w:w w:val="84"/>
          <w:position w:val="-1"/>
          <w:sz w:val="22"/>
          <w:szCs w:val="22"/>
        </w:rPr>
        <w:t>l</w:t>
      </w:r>
      <w:r w:rsidR="007E3D56">
        <w:rPr>
          <w:spacing w:val="-3"/>
          <w:position w:val="-1"/>
          <w:sz w:val="22"/>
          <w:szCs w:val="22"/>
        </w:rPr>
        <w:t xml:space="preserve"> </w:t>
      </w:r>
      <w:r w:rsidR="007E3D56">
        <w:rPr>
          <w:spacing w:val="1"/>
          <w:position w:val="-1"/>
          <w:sz w:val="22"/>
          <w:szCs w:val="22"/>
        </w:rPr>
        <w:t>N</w:t>
      </w:r>
      <w:r w:rsidR="007E3D56">
        <w:rPr>
          <w:position w:val="-1"/>
          <w:sz w:val="22"/>
          <w:szCs w:val="22"/>
        </w:rPr>
        <w:t>a</w:t>
      </w:r>
      <w:r w:rsidR="007E3D56">
        <w:rPr>
          <w:spacing w:val="-4"/>
          <w:position w:val="-1"/>
          <w:sz w:val="22"/>
          <w:szCs w:val="22"/>
        </w:rPr>
        <w:t>m</w:t>
      </w:r>
      <w:r w:rsidR="007E3D56">
        <w:rPr>
          <w:spacing w:val="1"/>
          <w:position w:val="-1"/>
          <w:sz w:val="22"/>
          <w:szCs w:val="22"/>
        </w:rPr>
        <w:t>e</w:t>
      </w:r>
      <w:r w:rsidR="007E3D56">
        <w:rPr>
          <w:position w:val="-1"/>
          <w:sz w:val="22"/>
          <w:szCs w:val="22"/>
        </w:rPr>
        <w:t>:</w:t>
      </w:r>
      <w:r w:rsidR="007E3D56">
        <w:rPr>
          <w:spacing w:val="11"/>
          <w:position w:val="-1"/>
          <w:sz w:val="22"/>
          <w:szCs w:val="22"/>
        </w:rPr>
        <w:t xml:space="preserve"> </w:t>
      </w:r>
      <w:r w:rsidR="007E3D56">
        <w:rPr>
          <w:w w:val="101"/>
          <w:position w:val="-1"/>
          <w:sz w:val="22"/>
          <w:szCs w:val="22"/>
        </w:rPr>
        <w:t>_</w:t>
      </w:r>
    </w:p>
    <w:p w14:paraId="38A5109D" w14:textId="77777777" w:rsidR="00D86A9B" w:rsidRDefault="00D86A9B">
      <w:pPr>
        <w:spacing w:before="6" w:line="260" w:lineRule="exact"/>
        <w:rPr>
          <w:sz w:val="26"/>
          <w:szCs w:val="26"/>
        </w:rPr>
      </w:pPr>
    </w:p>
    <w:p w14:paraId="2F7B1F58" w14:textId="77777777" w:rsidR="00D86A9B" w:rsidRDefault="001277CC">
      <w:pPr>
        <w:spacing w:before="36" w:line="240" w:lineRule="exact"/>
        <w:ind w:left="157"/>
        <w:rPr>
          <w:sz w:val="22"/>
          <w:szCs w:val="22"/>
        </w:rPr>
      </w:pPr>
      <w:r>
        <w:rPr>
          <w:noProof/>
        </w:rPr>
        <w:pict w14:anchorId="3A33C448">
          <v:group id="_x0000_s1069" alt="" style="position:absolute;left:0;text-align:left;margin-left:115pt;margin-top:14.05pt;width:399.25pt;height:.45pt;z-index:-251661312;mso-position-horizontal-relative:page" coordorigin="2300,281" coordsize="7985,9">
            <v:shape id="_x0000_s1075" alt="" style="position:absolute;left:2305;top:286;width:1234;height:0" coordorigin="2305,286" coordsize="1234,0" path="m2305,286r1233,e" filled="f" strokeweight=".15889mm">
              <v:path arrowok="t"/>
            </v:shape>
            <v:shape id="_x0000_s1074" alt="" style="position:absolute;left:3541;top:286;width:1457;height:0" coordorigin="3541,286" coordsize="1457,0" path="m3541,286r1457,e" filled="f" strokeweight=".15889mm">
              <v:path arrowok="t"/>
            </v:shape>
            <v:shape id="_x0000_s1073" alt="" style="position:absolute;left:5000;top:286;width:898;height:0" coordorigin="5000,286" coordsize="898,0" path="m5000,286r898,e" filled="f" strokeweight=".15889mm">
              <v:path arrowok="t"/>
            </v:shape>
            <v:shape id="_x0000_s1072" alt="" style="position:absolute;left:5901;top:286;width:558;height:0" coordorigin="5901,286" coordsize="558,0" path="m5901,286r558,e" filled="f" strokeweight=".15889mm">
              <v:path arrowok="t"/>
            </v:shape>
            <v:shape id="_x0000_s1071" alt="" style="position:absolute;left:6462;top:286;width:1459;height:0" coordorigin="6462,286" coordsize="1459,0" path="m6462,286r1459,e" filled="f" strokeweight=".15889mm">
              <v:path arrowok="t"/>
            </v:shape>
            <v:shape id="_x0000_s1070" alt="" style="position:absolute;left:7923;top:286;width:2357;height:0" coordorigin="7923,286" coordsize="2357,0" path="m7923,286r2358,e" filled="f" strokeweight=".15889mm">
              <v:path arrowok="t"/>
            </v:shape>
            <w10:wrap anchorx="page"/>
          </v:group>
        </w:pict>
      </w:r>
      <w:r w:rsidR="007E3D56">
        <w:rPr>
          <w:spacing w:val="1"/>
          <w:w w:val="81"/>
          <w:position w:val="-1"/>
          <w:sz w:val="22"/>
          <w:szCs w:val="22"/>
        </w:rPr>
        <w:t>T</w:t>
      </w:r>
      <w:r w:rsidR="007E3D56">
        <w:rPr>
          <w:spacing w:val="2"/>
          <w:w w:val="77"/>
          <w:position w:val="-1"/>
          <w:sz w:val="22"/>
          <w:szCs w:val="22"/>
        </w:rPr>
        <w:t>I</w:t>
      </w:r>
      <w:r w:rsidR="007E3D56">
        <w:rPr>
          <w:spacing w:val="1"/>
          <w:w w:val="91"/>
          <w:position w:val="-1"/>
          <w:sz w:val="22"/>
          <w:szCs w:val="22"/>
        </w:rPr>
        <w:t>N</w:t>
      </w:r>
      <w:r w:rsidR="007E3D56">
        <w:rPr>
          <w:w w:val="101"/>
          <w:position w:val="-1"/>
          <w:sz w:val="22"/>
          <w:szCs w:val="22"/>
        </w:rPr>
        <w:t>#</w:t>
      </w:r>
    </w:p>
    <w:p w14:paraId="216E3150" w14:textId="77777777" w:rsidR="00D86A9B" w:rsidRDefault="00D86A9B">
      <w:pPr>
        <w:spacing w:before="6" w:line="260" w:lineRule="exact"/>
        <w:rPr>
          <w:sz w:val="26"/>
          <w:szCs w:val="26"/>
        </w:rPr>
      </w:pPr>
    </w:p>
    <w:p w14:paraId="1B668256" w14:textId="77777777" w:rsidR="00D86A9B" w:rsidRDefault="001277CC">
      <w:pPr>
        <w:spacing w:before="36" w:line="240" w:lineRule="exact"/>
        <w:ind w:left="157"/>
        <w:rPr>
          <w:sz w:val="22"/>
          <w:szCs w:val="22"/>
        </w:rPr>
      </w:pPr>
      <w:r>
        <w:rPr>
          <w:noProof/>
        </w:rPr>
        <w:pict w14:anchorId="6EFDD119">
          <v:group id="_x0000_s1063" alt="" style="position:absolute;left:0;text-align:left;margin-left:216.35pt;margin-top:14.05pt;width:298.25pt;height:.45pt;z-index:-251660288;mso-position-horizontal-relative:page" coordorigin="4327,281" coordsize="5965,9">
            <v:shape id="_x0000_s1068" alt="" style="position:absolute;left:4331;top:286;width:450;height:0" coordorigin="4331,286" coordsize="450,0" path="m4331,286r450,e" filled="f" strokeweight=".15889mm">
              <v:path arrowok="t"/>
            </v:shape>
            <v:shape id="_x0000_s1067" alt="" style="position:absolute;left:4784;top:286;width:1457;height:0" coordorigin="4784,286" coordsize="1457,0" path="m4784,286r1457,e" filled="f" strokeweight=".15889mm">
              <v:path arrowok="t"/>
            </v:shape>
            <v:shape id="_x0000_s1066" alt="" style="position:absolute;left:6243;top:286;width:1348;height:0" coordorigin="6243,286" coordsize="1348,0" path="m6243,286r1349,e" filled="f" strokeweight=".15889mm">
              <v:path arrowok="t"/>
            </v:shape>
            <v:shape id="_x0000_s1065" alt="" style="position:absolute;left:7595;top:286;width:1457;height:0" coordorigin="7595,286" coordsize="1457,0" path="m7595,286r1456,e" filled="f" strokeweight=".15889mm">
              <v:path arrowok="t"/>
            </v:shape>
            <v:shape id="_x0000_s1064" alt="" style="position:absolute;left:9054;top:286;width:1234;height:0" coordorigin="9054,286" coordsize="1234,0" path="m9054,286r1234,e" filled="f" strokeweight=".15889mm">
              <v:path arrowok="t"/>
            </v:shape>
            <w10:wrap anchorx="page"/>
          </v:group>
        </w:pict>
      </w:r>
      <w:r>
        <w:rPr>
          <w:noProof/>
        </w:rPr>
        <w:pict w14:anchorId="1A4BAF36">
          <v:group id="_x0000_s1055" alt="" style="position:absolute;left:0;text-align:left;margin-left:93.6pt;margin-top:41.55pt;width:422pt;height:.45pt;z-index:-251659264;mso-position-horizontal-relative:page" coordorigin="1872,831" coordsize="8440,9">
            <v:shape id="_x0000_s1062" alt="" style="position:absolute;left:1877;top:835;width:675;height:0" coordorigin="1877,835" coordsize="675,0" path="m1877,835r675,e" filled="f" strokeweight=".15889mm">
              <v:path arrowok="t"/>
            </v:shape>
            <v:shape id="_x0000_s1061" alt="" style="position:absolute;left:2555;top:835;width:1459;height:0" coordorigin="2555,835" coordsize="1459,0" path="m2555,835r1459,e" filled="f" strokeweight=".15889mm">
              <v:path arrowok="t"/>
            </v:shape>
            <v:shape id="_x0000_s1060" alt="" style="position:absolute;left:4016;top:835;width:1459;height:0" coordorigin="4016,835" coordsize="1459,0" path="m4016,835r1459,e" filled="f" strokeweight=".15889mm">
              <v:path arrowok="t"/>
            </v:shape>
            <v:shape id="_x0000_s1059" alt="" style="position:absolute;left:5478;top:835;width:1457;height:0" coordorigin="5478,835" coordsize="1457,0" path="m5478,835r1456,e" filled="f" strokeweight=".15889mm">
              <v:path arrowok="t"/>
            </v:shape>
            <v:shape id="_x0000_s1058" alt="" style="position:absolute;left:6937;top:835;width:1569;height:0" coordorigin="6937,835" coordsize="1569,0" path="m6937,835r1569,e" filled="f" strokeweight=".15889mm">
              <v:path arrowok="t"/>
            </v:shape>
            <v:shape id="_x0000_s1057" alt="" style="position:absolute;left:8509;top:835;width:1346;height:0" coordorigin="8509,835" coordsize="1346,0" path="m8509,835r1346,e" filled="f" strokeweight=".15889mm">
              <v:path arrowok="t"/>
            </v:shape>
            <v:shape id="_x0000_s1056" alt="" style="position:absolute;left:9858;top:835;width:450;height:0" coordorigin="9858,835" coordsize="450,0" path="m9858,835r450,e" filled="f" strokeweight=".15889mm">
              <v:path arrowok="t"/>
            </v:shape>
            <w10:wrap anchorx="page"/>
          </v:group>
        </w:pict>
      </w:r>
      <w:r w:rsidR="007E3D56">
        <w:rPr>
          <w:w w:val="81"/>
          <w:position w:val="-1"/>
          <w:sz w:val="22"/>
          <w:szCs w:val="22"/>
        </w:rPr>
        <w:t>A</w:t>
      </w:r>
      <w:r w:rsidR="007E3D56">
        <w:rPr>
          <w:spacing w:val="1"/>
          <w:w w:val="107"/>
          <w:position w:val="-1"/>
          <w:sz w:val="22"/>
          <w:szCs w:val="22"/>
        </w:rPr>
        <w:t>d</w:t>
      </w:r>
      <w:r w:rsidR="007E3D56">
        <w:rPr>
          <w:spacing w:val="-1"/>
          <w:w w:val="107"/>
          <w:position w:val="-1"/>
          <w:sz w:val="22"/>
          <w:szCs w:val="22"/>
        </w:rPr>
        <w:t>d</w:t>
      </w:r>
      <w:r w:rsidR="007E3D56">
        <w:rPr>
          <w:spacing w:val="-2"/>
          <w:w w:val="106"/>
          <w:position w:val="-1"/>
          <w:sz w:val="22"/>
          <w:szCs w:val="22"/>
        </w:rPr>
        <w:t>r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spacing w:val="2"/>
          <w:w w:val="102"/>
          <w:position w:val="-1"/>
          <w:sz w:val="22"/>
          <w:szCs w:val="22"/>
        </w:rPr>
        <w:t>s</w:t>
      </w:r>
      <w:r w:rsidR="007E3D56">
        <w:rPr>
          <w:w w:val="102"/>
          <w:position w:val="-1"/>
          <w:sz w:val="22"/>
          <w:szCs w:val="22"/>
        </w:rPr>
        <w:t>s</w:t>
      </w:r>
      <w:r w:rsidR="007E3D56">
        <w:rPr>
          <w:spacing w:val="-8"/>
          <w:position w:val="-1"/>
          <w:sz w:val="22"/>
          <w:szCs w:val="22"/>
        </w:rPr>
        <w:t xml:space="preserve"> </w:t>
      </w:r>
      <w:r w:rsidR="007E3D56">
        <w:rPr>
          <w:spacing w:val="4"/>
          <w:w w:val="93"/>
          <w:position w:val="-1"/>
          <w:sz w:val="22"/>
          <w:szCs w:val="22"/>
        </w:rPr>
        <w:t>(</w:t>
      </w:r>
      <w:r w:rsidR="007E3D56">
        <w:rPr>
          <w:spacing w:val="2"/>
          <w:w w:val="77"/>
          <w:position w:val="-1"/>
          <w:sz w:val="22"/>
          <w:szCs w:val="22"/>
        </w:rPr>
        <w:t>I</w:t>
      </w:r>
      <w:r w:rsidR="007E3D56">
        <w:rPr>
          <w:spacing w:val="-1"/>
          <w:w w:val="107"/>
          <w:position w:val="-1"/>
          <w:sz w:val="22"/>
          <w:szCs w:val="22"/>
        </w:rPr>
        <w:t>n</w:t>
      </w:r>
      <w:r w:rsidR="007E3D56">
        <w:rPr>
          <w:w w:val="92"/>
          <w:position w:val="-1"/>
          <w:sz w:val="22"/>
          <w:szCs w:val="22"/>
        </w:rPr>
        <w:t>v</w:t>
      </w:r>
      <w:r w:rsidR="007E3D56">
        <w:rPr>
          <w:spacing w:val="1"/>
          <w:w w:val="107"/>
          <w:position w:val="-1"/>
          <w:sz w:val="22"/>
          <w:szCs w:val="22"/>
        </w:rPr>
        <w:t>o</w:t>
      </w:r>
      <w:r w:rsidR="007E3D56">
        <w:rPr>
          <w:spacing w:val="2"/>
          <w:w w:val="84"/>
          <w:position w:val="-1"/>
          <w:sz w:val="22"/>
          <w:szCs w:val="22"/>
        </w:rPr>
        <w:t>i</w:t>
      </w:r>
      <w:r w:rsidR="007E3D56">
        <w:rPr>
          <w:w w:val="97"/>
          <w:position w:val="-1"/>
          <w:sz w:val="22"/>
          <w:szCs w:val="22"/>
        </w:rPr>
        <w:t>c</w:t>
      </w:r>
      <w:r w:rsidR="007E3D56">
        <w:rPr>
          <w:w w:val="114"/>
          <w:position w:val="-1"/>
          <w:sz w:val="22"/>
          <w:szCs w:val="22"/>
        </w:rPr>
        <w:t>e</w:t>
      </w:r>
      <w:r w:rsidR="007E3D56">
        <w:rPr>
          <w:spacing w:val="-3"/>
          <w:position w:val="-1"/>
          <w:sz w:val="22"/>
          <w:szCs w:val="22"/>
        </w:rPr>
        <w:t xml:space="preserve"> </w:t>
      </w:r>
      <w:r w:rsidR="007E3D56">
        <w:rPr>
          <w:w w:val="110"/>
          <w:position w:val="-1"/>
          <w:sz w:val="22"/>
          <w:szCs w:val="22"/>
        </w:rPr>
        <w:t>a</w:t>
      </w:r>
      <w:r w:rsidR="007E3D56">
        <w:rPr>
          <w:spacing w:val="-1"/>
          <w:w w:val="107"/>
          <w:position w:val="-1"/>
          <w:sz w:val="22"/>
          <w:szCs w:val="22"/>
        </w:rPr>
        <w:t>dd</w:t>
      </w:r>
      <w:r w:rsidR="007E3D56">
        <w:rPr>
          <w:w w:val="106"/>
          <w:position w:val="-1"/>
          <w:sz w:val="22"/>
          <w:szCs w:val="22"/>
        </w:rPr>
        <w:t>r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w w:val="102"/>
          <w:position w:val="-1"/>
          <w:sz w:val="22"/>
          <w:szCs w:val="22"/>
        </w:rPr>
        <w:t>s</w:t>
      </w:r>
      <w:r w:rsidR="007E3D56">
        <w:rPr>
          <w:spacing w:val="2"/>
          <w:w w:val="102"/>
          <w:position w:val="-1"/>
          <w:sz w:val="22"/>
          <w:szCs w:val="22"/>
        </w:rPr>
        <w:t>s</w:t>
      </w:r>
      <w:r w:rsidR="007E3D56">
        <w:rPr>
          <w:spacing w:val="2"/>
          <w:w w:val="93"/>
          <w:position w:val="-1"/>
          <w:sz w:val="22"/>
          <w:szCs w:val="22"/>
        </w:rPr>
        <w:t>)</w:t>
      </w:r>
      <w:r w:rsidR="007E3D56">
        <w:rPr>
          <w:w w:val="98"/>
          <w:position w:val="-1"/>
          <w:sz w:val="22"/>
          <w:szCs w:val="22"/>
        </w:rPr>
        <w:t>:</w:t>
      </w:r>
    </w:p>
    <w:p w14:paraId="46A2E087" w14:textId="77777777" w:rsidR="00D86A9B" w:rsidRDefault="00D86A9B">
      <w:pPr>
        <w:spacing w:line="200" w:lineRule="exact"/>
      </w:pPr>
    </w:p>
    <w:p w14:paraId="718C793A" w14:textId="77777777" w:rsidR="00D86A9B" w:rsidRDefault="00D86A9B">
      <w:pPr>
        <w:spacing w:line="200" w:lineRule="exact"/>
      </w:pPr>
    </w:p>
    <w:p w14:paraId="35138C46" w14:textId="77777777" w:rsidR="00D86A9B" w:rsidRDefault="00D86A9B">
      <w:pPr>
        <w:spacing w:line="200" w:lineRule="exact"/>
      </w:pPr>
    </w:p>
    <w:p w14:paraId="49F929FA" w14:textId="77777777" w:rsidR="00D86A9B" w:rsidRDefault="00D86A9B">
      <w:pPr>
        <w:spacing w:before="14" w:line="200" w:lineRule="exact"/>
      </w:pPr>
    </w:p>
    <w:p w14:paraId="76CC3FC6" w14:textId="77777777" w:rsidR="00D86A9B" w:rsidRDefault="001277CC">
      <w:pPr>
        <w:spacing w:before="36" w:line="240" w:lineRule="exact"/>
        <w:ind w:left="157"/>
        <w:rPr>
          <w:sz w:val="22"/>
          <w:szCs w:val="22"/>
        </w:rPr>
      </w:pPr>
      <w:r>
        <w:rPr>
          <w:noProof/>
        </w:rPr>
        <w:pict w14:anchorId="648D594C">
          <v:group id="_x0000_s1048" alt="" style="position:absolute;left:0;text-align:left;margin-left:186.6pt;margin-top:14.05pt;width:326.5pt;height:.45pt;z-index:-251658240;mso-position-horizontal-relative:page" coordorigin="3732,281" coordsize="6530,9">
            <v:shape id="_x0000_s1054" alt="" style="position:absolute;left:3737;top:286;width:337;height:0" coordorigin="3737,286" coordsize="337,0" path="m3737,286r337,e" filled="f" strokeweight=".15889mm">
              <v:path arrowok="t"/>
            </v:shape>
            <v:shape id="_x0000_s1053" alt="" style="position:absolute;left:4077;top:286;width:337;height:0" coordorigin="4077,286" coordsize="337,0" path="m4077,286r337,e" filled="f" strokeweight=".15889mm">
              <v:path arrowok="t"/>
            </v:shape>
            <v:shape id="_x0000_s1052" alt="" style="position:absolute;left:4417;top:286;width:1459;height:0" coordorigin="4417,286" coordsize="1459,0" path="m4417,286r1459,e" filled="f" strokeweight=".15889mm">
              <v:path arrowok="t"/>
            </v:shape>
            <v:shape id="_x0000_s1051" alt="" style="position:absolute;left:5879;top:286;width:1457;height:0" coordorigin="5879,286" coordsize="1457,0" path="m5879,286r1456,e" filled="f" strokeweight=".15889mm">
              <v:path arrowok="t"/>
            </v:shape>
            <v:shape id="_x0000_s1050" alt="" style="position:absolute;left:7338;top:286;width:1459;height:0" coordorigin="7338,286" coordsize="1459,0" path="m7338,286r1459,e" filled="f" strokeweight=".15889mm">
              <v:path arrowok="t"/>
            </v:shape>
            <v:shape id="_x0000_s1049" alt="" style="position:absolute;left:8799;top:286;width:1459;height:0" coordorigin="8799,286" coordsize="1459,0" path="m8799,286r1459,e" filled="f" strokeweight=".15889mm">
              <v:path arrowok="t"/>
            </v:shape>
            <w10:wrap anchorx="page"/>
          </v:group>
        </w:pict>
      </w:r>
      <w:r w:rsidR="007E3D56">
        <w:rPr>
          <w:spacing w:val="1"/>
          <w:w w:val="81"/>
          <w:position w:val="-1"/>
          <w:sz w:val="22"/>
          <w:szCs w:val="22"/>
        </w:rPr>
        <w:t>T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spacing w:val="2"/>
          <w:w w:val="84"/>
          <w:position w:val="-1"/>
          <w:sz w:val="22"/>
          <w:szCs w:val="22"/>
        </w:rPr>
        <w:t>l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spacing w:val="-1"/>
          <w:w w:val="107"/>
          <w:position w:val="-1"/>
          <w:sz w:val="22"/>
          <w:szCs w:val="22"/>
        </w:rPr>
        <w:t>ph</w:t>
      </w:r>
      <w:r w:rsidR="007E3D56">
        <w:rPr>
          <w:spacing w:val="1"/>
          <w:w w:val="107"/>
          <w:position w:val="-1"/>
          <w:sz w:val="22"/>
          <w:szCs w:val="22"/>
        </w:rPr>
        <w:t>o</w:t>
      </w:r>
      <w:r w:rsidR="007E3D56">
        <w:rPr>
          <w:spacing w:val="-1"/>
          <w:w w:val="107"/>
          <w:position w:val="-1"/>
          <w:sz w:val="22"/>
          <w:szCs w:val="22"/>
        </w:rPr>
        <w:t>n</w:t>
      </w:r>
      <w:r w:rsidR="007E3D56">
        <w:rPr>
          <w:w w:val="114"/>
          <w:position w:val="-1"/>
          <w:sz w:val="22"/>
          <w:szCs w:val="22"/>
        </w:rPr>
        <w:t>e</w:t>
      </w:r>
      <w:r w:rsidR="007E3D56">
        <w:rPr>
          <w:spacing w:val="-5"/>
          <w:position w:val="-1"/>
          <w:sz w:val="22"/>
          <w:szCs w:val="22"/>
        </w:rPr>
        <w:t xml:space="preserve"> </w:t>
      </w:r>
      <w:r w:rsidR="007E3D56">
        <w:rPr>
          <w:spacing w:val="1"/>
          <w:w w:val="107"/>
          <w:position w:val="-1"/>
          <w:sz w:val="22"/>
          <w:szCs w:val="22"/>
        </w:rPr>
        <w:t>nu</w:t>
      </w:r>
      <w:r w:rsidR="007E3D56">
        <w:rPr>
          <w:spacing w:val="-2"/>
          <w:w w:val="105"/>
          <w:position w:val="-1"/>
          <w:sz w:val="22"/>
          <w:szCs w:val="22"/>
        </w:rPr>
        <w:t>m</w:t>
      </w:r>
      <w:r w:rsidR="007E3D56">
        <w:rPr>
          <w:spacing w:val="1"/>
          <w:w w:val="107"/>
          <w:position w:val="-1"/>
          <w:sz w:val="22"/>
          <w:szCs w:val="22"/>
        </w:rPr>
        <w:t>b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w w:val="106"/>
          <w:position w:val="-1"/>
          <w:sz w:val="22"/>
          <w:szCs w:val="22"/>
        </w:rPr>
        <w:t>r</w:t>
      </w:r>
      <w:r w:rsidR="007E3D56">
        <w:rPr>
          <w:w w:val="98"/>
          <w:position w:val="-1"/>
          <w:sz w:val="22"/>
          <w:szCs w:val="22"/>
        </w:rPr>
        <w:t>:</w:t>
      </w:r>
    </w:p>
    <w:p w14:paraId="14B7749C" w14:textId="77777777" w:rsidR="00D86A9B" w:rsidRDefault="00D86A9B">
      <w:pPr>
        <w:spacing w:before="10" w:line="120" w:lineRule="exact"/>
        <w:rPr>
          <w:sz w:val="13"/>
          <w:szCs w:val="13"/>
        </w:rPr>
      </w:pPr>
    </w:p>
    <w:p w14:paraId="5D014AE1" w14:textId="77777777" w:rsidR="00D86A9B" w:rsidRDefault="00D86A9B">
      <w:pPr>
        <w:spacing w:line="200" w:lineRule="exact"/>
      </w:pPr>
    </w:p>
    <w:p w14:paraId="15A27B26" w14:textId="77777777" w:rsidR="00D86A9B" w:rsidRDefault="00D86A9B">
      <w:pPr>
        <w:spacing w:line="200" w:lineRule="exact"/>
      </w:pPr>
    </w:p>
    <w:p w14:paraId="155B1961" w14:textId="77777777" w:rsidR="00D86A9B" w:rsidRDefault="007E3D56">
      <w:pPr>
        <w:spacing w:before="36" w:line="240" w:lineRule="exact"/>
        <w:ind w:left="157"/>
        <w:rPr>
          <w:sz w:val="22"/>
          <w:szCs w:val="22"/>
        </w:rPr>
      </w:pPr>
      <w:r>
        <w:rPr>
          <w:spacing w:val="-1"/>
          <w:position w:val="-1"/>
          <w:sz w:val="22"/>
          <w:szCs w:val="22"/>
          <w:u w:val="single" w:color="000000"/>
        </w:rPr>
        <w:t>Ma</w:t>
      </w:r>
      <w:r>
        <w:rPr>
          <w:spacing w:val="3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n</w:t>
      </w:r>
      <w:r>
        <w:rPr>
          <w:spacing w:val="12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>B</w:t>
      </w:r>
      <w:r>
        <w:rPr>
          <w:spacing w:val="-1"/>
          <w:position w:val="-1"/>
          <w:sz w:val="22"/>
          <w:szCs w:val="22"/>
          <w:u w:val="single" w:color="000000"/>
        </w:rPr>
        <w:t>u</w:t>
      </w:r>
      <w:r>
        <w:rPr>
          <w:spacing w:val="3"/>
          <w:position w:val="-1"/>
          <w:sz w:val="22"/>
          <w:szCs w:val="22"/>
          <w:u w:val="single" w:color="000000"/>
        </w:rPr>
        <w:t>s</w:t>
      </w:r>
      <w:r>
        <w:rPr>
          <w:spacing w:val="-1"/>
          <w:position w:val="-1"/>
          <w:sz w:val="22"/>
          <w:szCs w:val="22"/>
          <w:u w:val="single" w:color="000000"/>
        </w:rPr>
        <w:t>i</w:t>
      </w:r>
      <w:r>
        <w:rPr>
          <w:spacing w:val="1"/>
          <w:position w:val="-1"/>
          <w:sz w:val="22"/>
          <w:szCs w:val="22"/>
          <w:u w:val="single" w:color="000000"/>
        </w:rPr>
        <w:t>n</w:t>
      </w:r>
      <w:r>
        <w:rPr>
          <w:spacing w:val="-1"/>
          <w:position w:val="-1"/>
          <w:sz w:val="22"/>
          <w:szCs w:val="22"/>
          <w:u w:val="single" w:color="000000"/>
        </w:rPr>
        <w:t>e</w:t>
      </w:r>
      <w:r>
        <w:rPr>
          <w:position w:val="-1"/>
          <w:sz w:val="22"/>
          <w:szCs w:val="22"/>
          <w:u w:val="single" w:color="000000"/>
        </w:rPr>
        <w:t>ss</w:t>
      </w:r>
      <w:r>
        <w:rPr>
          <w:spacing w:val="14"/>
          <w:position w:val="-1"/>
          <w:sz w:val="22"/>
          <w:szCs w:val="22"/>
          <w:u w:val="single" w:color="000000"/>
        </w:rPr>
        <w:t xml:space="preserve"> </w:t>
      </w:r>
      <w:r>
        <w:rPr>
          <w:w w:val="81"/>
          <w:position w:val="-1"/>
          <w:sz w:val="22"/>
          <w:szCs w:val="22"/>
          <w:u w:val="single" w:color="000000"/>
        </w:rPr>
        <w:t>C</w:t>
      </w:r>
      <w:r>
        <w:rPr>
          <w:spacing w:val="5"/>
          <w:w w:val="109"/>
          <w:position w:val="-1"/>
          <w:sz w:val="22"/>
          <w:szCs w:val="22"/>
          <w:u w:val="single" w:color="000000"/>
        </w:rPr>
        <w:t>o</w:t>
      </w:r>
      <w:r>
        <w:rPr>
          <w:spacing w:val="-1"/>
          <w:w w:val="109"/>
          <w:position w:val="-1"/>
          <w:sz w:val="22"/>
          <w:szCs w:val="22"/>
          <w:u w:val="single" w:color="000000"/>
        </w:rPr>
        <w:t>n</w:t>
      </w:r>
      <w:r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>
        <w:rPr>
          <w:spacing w:val="-1"/>
          <w:w w:val="113"/>
          <w:position w:val="-1"/>
          <w:sz w:val="22"/>
          <w:szCs w:val="22"/>
          <w:u w:val="single" w:color="000000"/>
        </w:rPr>
        <w:t>a</w:t>
      </w:r>
      <w:r>
        <w:rPr>
          <w:spacing w:val="-2"/>
          <w:w w:val="96"/>
          <w:position w:val="-1"/>
          <w:sz w:val="22"/>
          <w:szCs w:val="22"/>
          <w:u w:val="single" w:color="000000"/>
        </w:rPr>
        <w:t>c</w:t>
      </w:r>
      <w:r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>
        <w:rPr>
          <w:w w:val="104"/>
          <w:position w:val="-1"/>
          <w:sz w:val="22"/>
          <w:szCs w:val="22"/>
          <w:u w:val="single" w:color="000000"/>
        </w:rPr>
        <w:t>s</w:t>
      </w:r>
      <w:r>
        <w:rPr>
          <w:w w:val="101"/>
          <w:position w:val="-1"/>
          <w:sz w:val="22"/>
          <w:szCs w:val="22"/>
        </w:rPr>
        <w:t>:</w:t>
      </w:r>
    </w:p>
    <w:p w14:paraId="62E95708" w14:textId="77777777" w:rsidR="00D86A9B" w:rsidRDefault="00D86A9B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8"/>
        <w:gridCol w:w="1561"/>
        <w:gridCol w:w="2116"/>
      </w:tblGrid>
      <w:tr w:rsidR="00D86A9B" w14:paraId="5D1D8DC7" w14:textId="77777777">
        <w:trPr>
          <w:trHeight w:hRule="exact" w:val="287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CBCC1F9" w14:textId="77777777" w:rsidR="00D86A9B" w:rsidRDefault="007E3D56">
            <w:pPr>
              <w:spacing w:before="9"/>
              <w:ind w:left="865" w:right="867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1"/>
                <w:sz w:val="22"/>
                <w:szCs w:val="22"/>
              </w:rPr>
              <w:t>N</w:t>
            </w:r>
            <w:r>
              <w:rPr>
                <w:w w:val="81"/>
                <w:sz w:val="22"/>
                <w:szCs w:val="22"/>
              </w:rPr>
              <w:t>A</w:t>
            </w:r>
            <w:r>
              <w:rPr>
                <w:spacing w:val="-1"/>
                <w:w w:val="98"/>
                <w:sz w:val="22"/>
                <w:szCs w:val="22"/>
              </w:rPr>
              <w:t>M</w:t>
            </w:r>
            <w:r>
              <w:rPr>
                <w:w w:val="81"/>
                <w:sz w:val="22"/>
                <w:szCs w:val="22"/>
              </w:rPr>
              <w:t>E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06A2ECB" w14:textId="77777777" w:rsidR="00D86A9B" w:rsidRDefault="007E3D56">
            <w:pPr>
              <w:spacing w:before="9"/>
              <w:ind w:left="864" w:right="864"/>
              <w:jc w:val="center"/>
              <w:rPr>
                <w:sz w:val="22"/>
                <w:szCs w:val="22"/>
              </w:rPr>
            </w:pPr>
            <w:r>
              <w:rPr>
                <w:w w:val="81"/>
                <w:sz w:val="22"/>
                <w:szCs w:val="22"/>
              </w:rPr>
              <w:t>E</w:t>
            </w:r>
            <w:r>
              <w:rPr>
                <w:spacing w:val="-1"/>
                <w:w w:val="98"/>
                <w:sz w:val="22"/>
                <w:szCs w:val="22"/>
              </w:rPr>
              <w:t>M</w:t>
            </w:r>
            <w:r>
              <w:rPr>
                <w:spacing w:val="-2"/>
                <w:w w:val="81"/>
                <w:sz w:val="22"/>
                <w:szCs w:val="22"/>
              </w:rPr>
              <w:t>A</w:t>
            </w:r>
            <w:r>
              <w:rPr>
                <w:spacing w:val="2"/>
                <w:w w:val="77"/>
                <w:sz w:val="22"/>
                <w:szCs w:val="22"/>
              </w:rPr>
              <w:t>I</w:t>
            </w:r>
            <w:r>
              <w:rPr>
                <w:w w:val="70"/>
                <w:sz w:val="22"/>
                <w:szCs w:val="22"/>
              </w:rPr>
              <w:t>L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E4E4E4"/>
          </w:tcPr>
          <w:p w14:paraId="64920A92" w14:textId="77777777" w:rsidR="00D86A9B" w:rsidRDefault="007E3D56">
            <w:pPr>
              <w:spacing w:before="9"/>
              <w:ind w:left="409"/>
              <w:rPr>
                <w:sz w:val="22"/>
                <w:szCs w:val="22"/>
              </w:rPr>
            </w:pPr>
            <w:r>
              <w:rPr>
                <w:spacing w:val="-1"/>
                <w:w w:val="98"/>
                <w:sz w:val="22"/>
                <w:szCs w:val="22"/>
              </w:rPr>
              <w:t>M</w:t>
            </w:r>
            <w:r>
              <w:rPr>
                <w:w w:val="93"/>
                <w:sz w:val="22"/>
                <w:szCs w:val="22"/>
              </w:rPr>
              <w:t>O</w:t>
            </w:r>
            <w:r>
              <w:rPr>
                <w:spacing w:val="2"/>
                <w:w w:val="83"/>
                <w:sz w:val="22"/>
                <w:szCs w:val="22"/>
              </w:rPr>
              <w:t>B</w:t>
            </w:r>
            <w:r>
              <w:rPr>
                <w:w w:val="77"/>
                <w:sz w:val="22"/>
                <w:szCs w:val="22"/>
              </w:rPr>
              <w:t>I</w:t>
            </w:r>
            <w:r>
              <w:rPr>
                <w:spacing w:val="5"/>
                <w:w w:val="70"/>
                <w:sz w:val="22"/>
                <w:szCs w:val="22"/>
              </w:rPr>
              <w:t>L</w:t>
            </w:r>
            <w:r>
              <w:rPr>
                <w:w w:val="81"/>
                <w:sz w:val="22"/>
                <w:szCs w:val="22"/>
              </w:rPr>
              <w:t>E</w:t>
            </w:r>
          </w:p>
        </w:tc>
        <w:tc>
          <w:tcPr>
            <w:tcW w:w="211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1AC614C" w14:textId="77777777" w:rsidR="00D86A9B" w:rsidRDefault="007E3D56">
            <w:pPr>
              <w:spacing w:before="9"/>
              <w:ind w:left="609"/>
              <w:rPr>
                <w:sz w:val="22"/>
                <w:szCs w:val="22"/>
              </w:rPr>
            </w:pPr>
            <w:r>
              <w:rPr>
                <w:spacing w:val="1"/>
                <w:w w:val="94"/>
                <w:sz w:val="22"/>
                <w:szCs w:val="22"/>
              </w:rPr>
              <w:t>P</w:t>
            </w:r>
            <w:r>
              <w:rPr>
                <w:w w:val="93"/>
                <w:sz w:val="22"/>
                <w:szCs w:val="22"/>
              </w:rPr>
              <w:t>O</w:t>
            </w:r>
            <w:r>
              <w:rPr>
                <w:w w:val="84"/>
                <w:sz w:val="22"/>
                <w:szCs w:val="22"/>
              </w:rPr>
              <w:t>S</w:t>
            </w:r>
            <w:r>
              <w:rPr>
                <w:spacing w:val="4"/>
                <w:w w:val="77"/>
                <w:sz w:val="22"/>
                <w:szCs w:val="22"/>
              </w:rPr>
              <w:t>I</w:t>
            </w:r>
            <w:r>
              <w:rPr>
                <w:spacing w:val="-2"/>
                <w:w w:val="81"/>
                <w:sz w:val="22"/>
                <w:szCs w:val="22"/>
              </w:rPr>
              <w:t>T</w:t>
            </w:r>
            <w:r>
              <w:rPr>
                <w:w w:val="77"/>
                <w:sz w:val="22"/>
                <w:szCs w:val="22"/>
              </w:rPr>
              <w:t>I</w:t>
            </w:r>
            <w:r>
              <w:rPr>
                <w:w w:val="93"/>
                <w:sz w:val="22"/>
                <w:szCs w:val="22"/>
              </w:rPr>
              <w:t>O</w:t>
            </w:r>
            <w:r>
              <w:rPr>
                <w:w w:val="91"/>
                <w:sz w:val="22"/>
                <w:szCs w:val="22"/>
              </w:rPr>
              <w:t>N</w:t>
            </w:r>
          </w:p>
        </w:tc>
      </w:tr>
      <w:tr w:rsidR="00D86A9B" w14:paraId="1BD1F313" w14:textId="77777777">
        <w:trPr>
          <w:trHeight w:hRule="exact" w:val="283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4FE15" w14:textId="77777777" w:rsidR="00D86A9B" w:rsidRDefault="00D86A9B"/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44FF5" w14:textId="77777777" w:rsidR="00D86A9B" w:rsidRDefault="00D86A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31C4C29" w14:textId="77777777" w:rsidR="00D86A9B" w:rsidRDefault="00D86A9B"/>
        </w:tc>
        <w:tc>
          <w:tcPr>
            <w:tcW w:w="211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FA298EF" w14:textId="77777777" w:rsidR="00D86A9B" w:rsidRDefault="00D86A9B"/>
        </w:tc>
      </w:tr>
      <w:tr w:rsidR="00D86A9B" w14:paraId="77688FA2" w14:textId="77777777">
        <w:trPr>
          <w:trHeight w:hRule="exact" w:val="284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066E941" w14:textId="77777777" w:rsidR="00D86A9B" w:rsidRDefault="00D86A9B"/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70F5C25" w14:textId="77777777" w:rsidR="00D86A9B" w:rsidRDefault="00D86A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34EE91B" w14:textId="77777777" w:rsidR="00D86A9B" w:rsidRDefault="00D86A9B"/>
        </w:tc>
        <w:tc>
          <w:tcPr>
            <w:tcW w:w="211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5519FB5" w14:textId="77777777" w:rsidR="00D86A9B" w:rsidRDefault="00D86A9B"/>
        </w:tc>
      </w:tr>
      <w:tr w:rsidR="00D86A9B" w14:paraId="73C73A73" w14:textId="77777777">
        <w:trPr>
          <w:trHeight w:hRule="exact" w:val="284"/>
        </w:trPr>
        <w:tc>
          <w:tcPr>
            <w:tcW w:w="23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B327E" w14:textId="77777777" w:rsidR="00D86A9B" w:rsidRDefault="00D86A9B"/>
        </w:tc>
        <w:tc>
          <w:tcPr>
            <w:tcW w:w="239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CA9F9" w14:textId="77777777" w:rsidR="00D86A9B" w:rsidRDefault="00D86A9B"/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50170A7" w14:textId="77777777" w:rsidR="00D86A9B" w:rsidRDefault="00D86A9B"/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34B88AE" w14:textId="77777777" w:rsidR="00D86A9B" w:rsidRDefault="00D86A9B"/>
        </w:tc>
      </w:tr>
      <w:tr w:rsidR="00D86A9B" w14:paraId="28AEC688" w14:textId="77777777">
        <w:trPr>
          <w:trHeight w:hRule="exact" w:val="287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D1A334E" w14:textId="77777777" w:rsidR="00D86A9B" w:rsidRDefault="00D86A9B"/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12F15F9" w14:textId="77777777" w:rsidR="00D86A9B" w:rsidRDefault="00D86A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66AB4BD" w14:textId="77777777" w:rsidR="00D86A9B" w:rsidRDefault="00D86A9B"/>
        </w:tc>
        <w:tc>
          <w:tcPr>
            <w:tcW w:w="211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6A4BB35" w14:textId="77777777" w:rsidR="00D86A9B" w:rsidRDefault="00D86A9B"/>
        </w:tc>
      </w:tr>
      <w:tr w:rsidR="00D86A9B" w14:paraId="6508170F" w14:textId="77777777">
        <w:trPr>
          <w:trHeight w:hRule="exact" w:val="284"/>
        </w:trPr>
        <w:tc>
          <w:tcPr>
            <w:tcW w:w="23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326FF" w14:textId="77777777" w:rsidR="00D86A9B" w:rsidRDefault="00D86A9B"/>
        </w:tc>
        <w:tc>
          <w:tcPr>
            <w:tcW w:w="239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BEB71" w14:textId="77777777" w:rsidR="00D86A9B" w:rsidRDefault="00D86A9B"/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684099F" w14:textId="77777777" w:rsidR="00D86A9B" w:rsidRDefault="00D86A9B"/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271DBC0" w14:textId="77777777" w:rsidR="00D86A9B" w:rsidRDefault="00D86A9B"/>
        </w:tc>
      </w:tr>
    </w:tbl>
    <w:p w14:paraId="02699124" w14:textId="77777777" w:rsidR="00D86A9B" w:rsidRDefault="00D86A9B">
      <w:pPr>
        <w:spacing w:before="2" w:line="240" w:lineRule="exact"/>
        <w:rPr>
          <w:sz w:val="24"/>
          <w:szCs w:val="24"/>
        </w:rPr>
      </w:pPr>
    </w:p>
    <w:p w14:paraId="26F1D1C5" w14:textId="77777777" w:rsidR="00D86A9B" w:rsidRDefault="001277CC">
      <w:pPr>
        <w:spacing w:before="36" w:line="240" w:lineRule="exact"/>
        <w:ind w:left="157"/>
        <w:rPr>
          <w:sz w:val="22"/>
          <w:szCs w:val="22"/>
        </w:rPr>
      </w:pPr>
      <w:r>
        <w:rPr>
          <w:noProof/>
        </w:rPr>
        <w:pict w14:anchorId="1DA798AB">
          <v:group id="_x0000_s1041" alt="" style="position:absolute;left:0;text-align:left;margin-left:161.75pt;margin-top:14.05pt;width:354.55pt;height:.45pt;z-index:-251657216;mso-position-horizontal-relative:page" coordorigin="3235,281" coordsize="7091,9">
            <v:shape id="_x0000_s1047" alt="" style="position:absolute;left:3239;top:286;width:225;height:0" coordorigin="3239,286" coordsize="225,0" path="m3239,286r225,e" filled="f" strokeweight=".15889mm">
              <v:path arrowok="t"/>
            </v:shape>
            <v:shape id="_x0000_s1046" alt="" style="position:absolute;left:3467;top:286;width:1348;height:0" coordorigin="3467,286" coordsize="1348,0" path="m3467,286r1348,e" filled="f" strokeweight=".15889mm">
              <v:path arrowok="t"/>
            </v:shape>
            <v:shape id="_x0000_s1045" alt="" style="position:absolute;left:4818;top:286;width:1569;height:0" coordorigin="4818,286" coordsize="1569,0" path="m4818,286r1569,e" filled="f" strokeweight=".15889mm">
              <v:path arrowok="t"/>
            </v:shape>
            <v:shape id="_x0000_s1044" alt="" style="position:absolute;left:6390;top:286;width:1348;height:0" coordorigin="6390,286" coordsize="1348,0" path="m6390,286r1348,e" filled="f" strokeweight=".15889mm">
              <v:path arrowok="t"/>
            </v:shape>
            <v:shape id="_x0000_s1043" alt="" style="position:absolute;left:7741;top:286;width:1457;height:0" coordorigin="7741,286" coordsize="1457,0" path="m7741,286r1457,e" filled="f" strokeweight=".15889mm">
              <v:path arrowok="t"/>
            </v:shape>
            <v:shape id="_x0000_s1042" alt="" style="position:absolute;left:9200;top:286;width:1121;height:0" coordorigin="9200,286" coordsize="1121,0" path="m9200,286r1121,e" filled="f" strokeweight=".15889mm">
              <v:path arrowok="t"/>
            </v:shape>
            <w10:wrap anchorx="page"/>
          </v:group>
        </w:pict>
      </w:r>
      <w:r w:rsidR="007E3D56">
        <w:rPr>
          <w:spacing w:val="2"/>
          <w:position w:val="-1"/>
          <w:sz w:val="22"/>
          <w:szCs w:val="22"/>
        </w:rPr>
        <w:t>S</w:t>
      </w:r>
      <w:r w:rsidR="007E3D56">
        <w:rPr>
          <w:spacing w:val="-1"/>
          <w:position w:val="-1"/>
          <w:sz w:val="22"/>
          <w:szCs w:val="22"/>
        </w:rPr>
        <w:t>t</w:t>
      </w:r>
      <w:r w:rsidR="007E3D56">
        <w:rPr>
          <w:spacing w:val="-2"/>
          <w:position w:val="-1"/>
          <w:sz w:val="22"/>
          <w:szCs w:val="22"/>
        </w:rPr>
        <w:t>o</w:t>
      </w:r>
      <w:r w:rsidR="007E3D56">
        <w:rPr>
          <w:position w:val="-1"/>
          <w:sz w:val="22"/>
          <w:szCs w:val="22"/>
        </w:rPr>
        <w:t>re</w:t>
      </w:r>
      <w:r w:rsidR="007E3D56">
        <w:rPr>
          <w:spacing w:val="17"/>
          <w:position w:val="-1"/>
          <w:sz w:val="22"/>
          <w:szCs w:val="22"/>
        </w:rPr>
        <w:t xml:space="preserve"> </w:t>
      </w:r>
      <w:r w:rsidR="007E3D56">
        <w:rPr>
          <w:w w:val="110"/>
          <w:position w:val="-1"/>
          <w:sz w:val="22"/>
          <w:szCs w:val="22"/>
        </w:rPr>
        <w:t>a</w:t>
      </w:r>
      <w:r w:rsidR="007E3D56">
        <w:rPr>
          <w:spacing w:val="-1"/>
          <w:w w:val="107"/>
          <w:position w:val="-1"/>
          <w:sz w:val="22"/>
          <w:szCs w:val="22"/>
        </w:rPr>
        <w:t>dd</w:t>
      </w:r>
      <w:r w:rsidR="007E3D56">
        <w:rPr>
          <w:w w:val="106"/>
          <w:position w:val="-1"/>
          <w:sz w:val="22"/>
          <w:szCs w:val="22"/>
        </w:rPr>
        <w:t>r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w w:val="102"/>
          <w:position w:val="-1"/>
          <w:sz w:val="22"/>
          <w:szCs w:val="22"/>
        </w:rPr>
        <w:t>ss</w:t>
      </w:r>
      <w:r w:rsidR="007E3D56">
        <w:rPr>
          <w:w w:val="98"/>
          <w:position w:val="-1"/>
          <w:sz w:val="22"/>
          <w:szCs w:val="22"/>
        </w:rPr>
        <w:t>:</w:t>
      </w:r>
    </w:p>
    <w:p w14:paraId="2609352F" w14:textId="77777777" w:rsidR="00D86A9B" w:rsidRDefault="00D86A9B">
      <w:pPr>
        <w:spacing w:before="4" w:line="260" w:lineRule="exact"/>
        <w:rPr>
          <w:sz w:val="26"/>
          <w:szCs w:val="26"/>
        </w:rPr>
      </w:pPr>
    </w:p>
    <w:p w14:paraId="4A4A028C" w14:textId="77777777" w:rsidR="00D86A9B" w:rsidRDefault="001277CC">
      <w:pPr>
        <w:spacing w:before="36" w:line="240" w:lineRule="exact"/>
        <w:ind w:left="157"/>
        <w:rPr>
          <w:sz w:val="22"/>
          <w:szCs w:val="22"/>
        </w:rPr>
      </w:pPr>
      <w:r>
        <w:rPr>
          <w:noProof/>
        </w:rPr>
        <w:pict w14:anchorId="4198ACB7">
          <v:group id="_x0000_s1034" alt="" style="position:absolute;left:0;text-align:left;margin-left:186.6pt;margin-top:14.05pt;width:326.5pt;height:.45pt;z-index:-251656192;mso-position-horizontal-relative:page" coordorigin="3732,281" coordsize="6530,9">
            <v:shape id="_x0000_s1040" alt="" style="position:absolute;left:3737;top:286;width:337;height:0" coordorigin="3737,286" coordsize="337,0" path="m3737,286r337,e" filled="f" strokeweight=".15889mm">
              <v:path arrowok="t"/>
            </v:shape>
            <v:shape id="_x0000_s1039" alt="" style="position:absolute;left:4077;top:286;width:337;height:0" coordorigin="4077,286" coordsize="337,0" path="m4077,286r337,e" filled="f" strokeweight=".15889mm">
              <v:path arrowok="t"/>
            </v:shape>
            <v:shape id="_x0000_s1038" alt="" style="position:absolute;left:4417;top:286;width:1459;height:0" coordorigin="4417,286" coordsize="1459,0" path="m4417,286r1459,e" filled="f" strokeweight=".15889mm">
              <v:path arrowok="t"/>
            </v:shape>
            <v:shape id="_x0000_s1037" alt="" style="position:absolute;left:5879;top:286;width:1457;height:0" coordorigin="5879,286" coordsize="1457,0" path="m5879,286r1456,e" filled="f" strokeweight=".15889mm">
              <v:path arrowok="t"/>
            </v:shape>
            <v:shape id="_x0000_s1036" alt="" style="position:absolute;left:7338;top:286;width:1459;height:0" coordorigin="7338,286" coordsize="1459,0" path="m7338,286r1459,e" filled="f" strokeweight=".15889mm">
              <v:path arrowok="t"/>
            </v:shape>
            <v:shape id="_x0000_s1035" alt="" style="position:absolute;left:8799;top:286;width:1459;height:0" coordorigin="8799,286" coordsize="1459,0" path="m8799,286r1459,e" filled="f" strokeweight=".15889mm">
              <v:path arrowok="t"/>
            </v:shape>
            <w10:wrap anchorx="page"/>
          </v:group>
        </w:pict>
      </w:r>
      <w:r w:rsidR="007E3D56">
        <w:rPr>
          <w:spacing w:val="1"/>
          <w:w w:val="81"/>
          <w:position w:val="-1"/>
          <w:sz w:val="22"/>
          <w:szCs w:val="22"/>
        </w:rPr>
        <w:t>T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spacing w:val="2"/>
          <w:w w:val="84"/>
          <w:position w:val="-1"/>
          <w:sz w:val="22"/>
          <w:szCs w:val="22"/>
        </w:rPr>
        <w:t>l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spacing w:val="-1"/>
          <w:w w:val="107"/>
          <w:position w:val="-1"/>
          <w:sz w:val="22"/>
          <w:szCs w:val="22"/>
        </w:rPr>
        <w:t>ph</w:t>
      </w:r>
      <w:r w:rsidR="007E3D56">
        <w:rPr>
          <w:spacing w:val="1"/>
          <w:w w:val="107"/>
          <w:position w:val="-1"/>
          <w:sz w:val="22"/>
          <w:szCs w:val="22"/>
        </w:rPr>
        <w:t>o</w:t>
      </w:r>
      <w:r w:rsidR="007E3D56">
        <w:rPr>
          <w:spacing w:val="-1"/>
          <w:w w:val="107"/>
          <w:position w:val="-1"/>
          <w:sz w:val="22"/>
          <w:szCs w:val="22"/>
        </w:rPr>
        <w:t>n</w:t>
      </w:r>
      <w:r w:rsidR="007E3D56">
        <w:rPr>
          <w:w w:val="114"/>
          <w:position w:val="-1"/>
          <w:sz w:val="22"/>
          <w:szCs w:val="22"/>
        </w:rPr>
        <w:t>e</w:t>
      </w:r>
      <w:r w:rsidR="007E3D56">
        <w:rPr>
          <w:spacing w:val="-5"/>
          <w:position w:val="-1"/>
          <w:sz w:val="22"/>
          <w:szCs w:val="22"/>
        </w:rPr>
        <w:t xml:space="preserve"> </w:t>
      </w:r>
      <w:r w:rsidR="007E3D56">
        <w:rPr>
          <w:spacing w:val="1"/>
          <w:w w:val="107"/>
          <w:position w:val="-1"/>
          <w:sz w:val="22"/>
          <w:szCs w:val="22"/>
        </w:rPr>
        <w:t>nu</w:t>
      </w:r>
      <w:r w:rsidR="007E3D56">
        <w:rPr>
          <w:spacing w:val="-2"/>
          <w:w w:val="105"/>
          <w:position w:val="-1"/>
          <w:sz w:val="22"/>
          <w:szCs w:val="22"/>
        </w:rPr>
        <w:t>m</w:t>
      </w:r>
      <w:r w:rsidR="007E3D56">
        <w:rPr>
          <w:spacing w:val="1"/>
          <w:w w:val="107"/>
          <w:position w:val="-1"/>
          <w:sz w:val="22"/>
          <w:szCs w:val="22"/>
        </w:rPr>
        <w:t>b</w:t>
      </w:r>
      <w:r w:rsidR="007E3D56">
        <w:rPr>
          <w:spacing w:val="1"/>
          <w:w w:val="114"/>
          <w:position w:val="-1"/>
          <w:sz w:val="22"/>
          <w:szCs w:val="22"/>
        </w:rPr>
        <w:t>e</w:t>
      </w:r>
      <w:r w:rsidR="007E3D56">
        <w:rPr>
          <w:w w:val="106"/>
          <w:position w:val="-1"/>
          <w:sz w:val="22"/>
          <w:szCs w:val="22"/>
        </w:rPr>
        <w:t>r</w:t>
      </w:r>
      <w:r w:rsidR="007E3D56">
        <w:rPr>
          <w:w w:val="98"/>
          <w:position w:val="-1"/>
          <w:sz w:val="22"/>
          <w:szCs w:val="22"/>
        </w:rPr>
        <w:t>:</w:t>
      </w:r>
    </w:p>
    <w:p w14:paraId="145090B9" w14:textId="77777777" w:rsidR="00D86A9B" w:rsidRDefault="00D86A9B">
      <w:pPr>
        <w:spacing w:before="10" w:line="120" w:lineRule="exact"/>
        <w:rPr>
          <w:sz w:val="13"/>
          <w:szCs w:val="13"/>
        </w:rPr>
      </w:pPr>
    </w:p>
    <w:p w14:paraId="71CCD734" w14:textId="77777777" w:rsidR="00D86A9B" w:rsidRDefault="00D86A9B">
      <w:pPr>
        <w:spacing w:line="200" w:lineRule="exact"/>
      </w:pPr>
    </w:p>
    <w:p w14:paraId="5A68E977" w14:textId="77777777" w:rsidR="00D86A9B" w:rsidRDefault="00D86A9B">
      <w:pPr>
        <w:spacing w:line="200" w:lineRule="exact"/>
      </w:pPr>
    </w:p>
    <w:p w14:paraId="05D15293" w14:textId="77777777" w:rsidR="00D86A9B" w:rsidRDefault="007E3D56">
      <w:pPr>
        <w:spacing w:before="36" w:line="240" w:lineRule="exact"/>
        <w:ind w:left="157"/>
        <w:rPr>
          <w:sz w:val="22"/>
          <w:szCs w:val="22"/>
        </w:rPr>
      </w:pPr>
      <w:r>
        <w:rPr>
          <w:w w:val="86"/>
          <w:position w:val="-1"/>
          <w:sz w:val="22"/>
          <w:szCs w:val="22"/>
          <w:u w:val="single" w:color="000000"/>
        </w:rPr>
        <w:t>S</w:t>
      </w:r>
      <w:r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>
        <w:rPr>
          <w:spacing w:val="1"/>
          <w:w w:val="109"/>
          <w:position w:val="-1"/>
          <w:sz w:val="22"/>
          <w:szCs w:val="22"/>
          <w:u w:val="single" w:color="000000"/>
        </w:rPr>
        <w:t>or</w:t>
      </w:r>
      <w:r>
        <w:rPr>
          <w:w w:val="116"/>
          <w:position w:val="-1"/>
          <w:sz w:val="22"/>
          <w:szCs w:val="22"/>
          <w:u w:val="single" w:color="000000"/>
        </w:rPr>
        <w:t>e</w:t>
      </w:r>
      <w:r>
        <w:rPr>
          <w:spacing w:val="-7"/>
          <w:w w:val="102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position w:val="-1"/>
          <w:sz w:val="22"/>
          <w:szCs w:val="22"/>
          <w:u w:val="single" w:color="000000"/>
        </w:rPr>
        <w:t>op</w:t>
      </w:r>
      <w:r>
        <w:rPr>
          <w:spacing w:val="2"/>
          <w:position w:val="-1"/>
          <w:sz w:val="22"/>
          <w:szCs w:val="22"/>
          <w:u w:val="single" w:color="000000"/>
        </w:rPr>
        <w:t>e</w:t>
      </w:r>
      <w:r>
        <w:rPr>
          <w:spacing w:val="-1"/>
          <w:position w:val="-1"/>
          <w:sz w:val="22"/>
          <w:szCs w:val="22"/>
          <w:u w:val="single" w:color="000000"/>
        </w:rPr>
        <w:t>n</w:t>
      </w:r>
      <w:r>
        <w:rPr>
          <w:spacing w:val="3"/>
          <w:position w:val="-1"/>
          <w:sz w:val="22"/>
          <w:szCs w:val="22"/>
          <w:u w:val="single" w:color="000000"/>
        </w:rPr>
        <w:t>i</w:t>
      </w:r>
      <w:r>
        <w:rPr>
          <w:spacing w:val="-4"/>
          <w:position w:val="-1"/>
          <w:sz w:val="22"/>
          <w:szCs w:val="22"/>
          <w:u w:val="single" w:color="000000"/>
        </w:rPr>
        <w:t>n</w:t>
      </w:r>
      <w:r>
        <w:rPr>
          <w:position w:val="-1"/>
          <w:sz w:val="22"/>
          <w:szCs w:val="22"/>
          <w:u w:val="single" w:color="000000"/>
        </w:rPr>
        <w:t>g</w:t>
      </w:r>
      <w:r>
        <w:rPr>
          <w:spacing w:val="42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w w:val="108"/>
          <w:position w:val="-1"/>
          <w:sz w:val="22"/>
          <w:szCs w:val="22"/>
          <w:u w:val="single" w:color="000000"/>
        </w:rPr>
        <w:t>ti</w:t>
      </w:r>
      <w:r>
        <w:rPr>
          <w:spacing w:val="2"/>
          <w:w w:val="108"/>
          <w:position w:val="-1"/>
          <w:sz w:val="22"/>
          <w:szCs w:val="22"/>
          <w:u w:val="single" w:color="000000"/>
        </w:rPr>
        <w:t>m</w:t>
      </w:r>
      <w:r>
        <w:rPr>
          <w:spacing w:val="-1"/>
          <w:w w:val="108"/>
          <w:position w:val="-1"/>
          <w:sz w:val="22"/>
          <w:szCs w:val="22"/>
          <w:u w:val="single" w:color="000000"/>
        </w:rPr>
        <w:t>e</w:t>
      </w:r>
      <w:r>
        <w:rPr>
          <w:w w:val="108"/>
          <w:position w:val="-1"/>
          <w:sz w:val="22"/>
          <w:szCs w:val="22"/>
          <w:u w:val="single" w:color="000000"/>
        </w:rPr>
        <w:t>s</w:t>
      </w:r>
      <w:r>
        <w:rPr>
          <w:spacing w:val="-6"/>
          <w:w w:val="108"/>
          <w:position w:val="-1"/>
          <w:sz w:val="22"/>
          <w:szCs w:val="22"/>
          <w:u w:val="single" w:color="000000"/>
        </w:rPr>
        <w:t xml:space="preserve"> </w:t>
      </w:r>
      <w:r>
        <w:rPr>
          <w:spacing w:val="2"/>
          <w:position w:val="-1"/>
          <w:sz w:val="22"/>
          <w:szCs w:val="22"/>
          <w:u w:val="single" w:color="000000"/>
        </w:rPr>
        <w:t>(</w:t>
      </w:r>
      <w:r>
        <w:rPr>
          <w:spacing w:val="1"/>
          <w:position w:val="-1"/>
          <w:sz w:val="22"/>
          <w:szCs w:val="22"/>
          <w:u w:val="single" w:color="000000"/>
        </w:rPr>
        <w:t>pi</w:t>
      </w:r>
      <w:r>
        <w:rPr>
          <w:position w:val="-1"/>
          <w:sz w:val="22"/>
          <w:szCs w:val="22"/>
          <w:u w:val="single" w:color="000000"/>
        </w:rPr>
        <w:t>ck</w:t>
      </w:r>
      <w:r>
        <w:rPr>
          <w:spacing w:val="-9"/>
          <w:position w:val="-1"/>
          <w:sz w:val="22"/>
          <w:szCs w:val="22"/>
          <w:u w:val="single" w:color="000000"/>
        </w:rPr>
        <w:t xml:space="preserve"> </w:t>
      </w:r>
      <w:r>
        <w:rPr>
          <w:spacing w:val="-1"/>
          <w:w w:val="109"/>
          <w:position w:val="-1"/>
          <w:sz w:val="22"/>
          <w:szCs w:val="22"/>
          <w:u w:val="single" w:color="000000"/>
        </w:rPr>
        <w:t>up</w:t>
      </w:r>
      <w:r>
        <w:rPr>
          <w:w w:val="95"/>
          <w:position w:val="-1"/>
          <w:sz w:val="22"/>
          <w:szCs w:val="22"/>
          <w:u w:val="single" w:color="000000"/>
        </w:rPr>
        <w:t>)</w:t>
      </w:r>
      <w:r>
        <w:rPr>
          <w:w w:val="98"/>
          <w:position w:val="-1"/>
          <w:sz w:val="22"/>
          <w:szCs w:val="22"/>
        </w:rPr>
        <w:t>:</w:t>
      </w:r>
    </w:p>
    <w:p w14:paraId="4A598ACC" w14:textId="77777777" w:rsidR="00D86A9B" w:rsidRDefault="00D86A9B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2119"/>
        <w:gridCol w:w="2118"/>
      </w:tblGrid>
      <w:tr w:rsidR="00D86A9B" w14:paraId="0822C78B" w14:textId="77777777">
        <w:trPr>
          <w:trHeight w:hRule="exact" w:val="283"/>
        </w:trPr>
        <w:tc>
          <w:tcPr>
            <w:tcW w:w="2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82E9331" w14:textId="77777777" w:rsidR="00D86A9B" w:rsidRDefault="007E3D56">
            <w:pPr>
              <w:spacing w:before="7"/>
              <w:ind w:left="816" w:right="817"/>
              <w:jc w:val="center"/>
              <w:rPr>
                <w:sz w:val="22"/>
                <w:szCs w:val="22"/>
              </w:rPr>
            </w:pPr>
            <w:r>
              <w:rPr>
                <w:spacing w:val="2"/>
                <w:w w:val="89"/>
                <w:sz w:val="22"/>
                <w:szCs w:val="22"/>
              </w:rPr>
              <w:t>D</w:t>
            </w:r>
            <w:r>
              <w:rPr>
                <w:spacing w:val="1"/>
                <w:w w:val="85"/>
                <w:sz w:val="22"/>
                <w:szCs w:val="22"/>
              </w:rPr>
              <w:t>A</w:t>
            </w:r>
            <w:r>
              <w:rPr>
                <w:w w:val="73"/>
                <w:sz w:val="22"/>
                <w:szCs w:val="22"/>
              </w:rPr>
              <w:t>Y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D1ABE5" w14:textId="77777777" w:rsidR="00D86A9B" w:rsidRDefault="007E3D56">
            <w:pPr>
              <w:spacing w:before="7"/>
              <w:ind w:left="725" w:right="731"/>
              <w:jc w:val="center"/>
              <w:rPr>
                <w:sz w:val="22"/>
                <w:szCs w:val="22"/>
              </w:rPr>
            </w:pPr>
            <w:r>
              <w:rPr>
                <w:w w:val="84"/>
                <w:sz w:val="22"/>
                <w:szCs w:val="22"/>
              </w:rPr>
              <w:t>F</w:t>
            </w:r>
            <w:r>
              <w:rPr>
                <w:w w:val="86"/>
                <w:sz w:val="22"/>
                <w:szCs w:val="22"/>
              </w:rPr>
              <w:t>R</w:t>
            </w:r>
            <w:r>
              <w:rPr>
                <w:spacing w:val="-1"/>
                <w:w w:val="9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E4E4E4"/>
          </w:tcPr>
          <w:p w14:paraId="4FBC5C03" w14:textId="77777777" w:rsidR="00D86A9B" w:rsidRDefault="007E3D56">
            <w:pPr>
              <w:spacing w:before="7"/>
              <w:ind w:left="732" w:right="736"/>
              <w:jc w:val="center"/>
              <w:rPr>
                <w:sz w:val="22"/>
                <w:szCs w:val="22"/>
              </w:rPr>
            </w:pPr>
            <w:r>
              <w:rPr>
                <w:w w:val="92"/>
                <w:sz w:val="22"/>
                <w:szCs w:val="22"/>
              </w:rPr>
              <w:t>U</w:t>
            </w:r>
            <w:r>
              <w:rPr>
                <w:w w:val="93"/>
                <w:sz w:val="22"/>
                <w:szCs w:val="22"/>
              </w:rPr>
              <w:t>N</w:t>
            </w:r>
            <w:r>
              <w:rPr>
                <w:spacing w:val="1"/>
                <w:w w:val="83"/>
                <w:sz w:val="22"/>
                <w:szCs w:val="22"/>
              </w:rPr>
              <w:t>T</w:t>
            </w:r>
            <w:r>
              <w:rPr>
                <w:spacing w:val="3"/>
                <w:w w:val="81"/>
                <w:sz w:val="22"/>
                <w:szCs w:val="22"/>
              </w:rPr>
              <w:t>I</w:t>
            </w:r>
            <w:r>
              <w:rPr>
                <w:w w:val="70"/>
                <w:sz w:val="22"/>
                <w:szCs w:val="22"/>
              </w:rPr>
              <w:t>L</w:t>
            </w:r>
          </w:p>
        </w:tc>
      </w:tr>
      <w:tr w:rsidR="00D86A9B" w14:paraId="2E591808" w14:textId="77777777">
        <w:trPr>
          <w:trHeight w:hRule="exact" w:val="286"/>
        </w:trPr>
        <w:tc>
          <w:tcPr>
            <w:tcW w:w="2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DDAEA" w14:textId="77777777" w:rsidR="00D86A9B" w:rsidRDefault="007E3D56">
            <w:pPr>
              <w:spacing w:before="9"/>
              <w:ind w:left="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nd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41E6B" w14:textId="77777777" w:rsidR="00D86A9B" w:rsidRDefault="00D86A9B"/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69FDFCA" w14:textId="77777777" w:rsidR="00D86A9B" w:rsidRDefault="00D86A9B"/>
        </w:tc>
      </w:tr>
      <w:tr w:rsidR="00D86A9B" w14:paraId="0A0BC40E" w14:textId="77777777">
        <w:trPr>
          <w:trHeight w:hRule="exact" w:val="283"/>
        </w:trPr>
        <w:tc>
          <w:tcPr>
            <w:tcW w:w="2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BC7F8" w14:textId="77777777" w:rsidR="00D86A9B" w:rsidRDefault="007E3D56">
            <w:pPr>
              <w:spacing w:before="7"/>
              <w:ind w:left="95"/>
              <w:rPr>
                <w:sz w:val="22"/>
                <w:szCs w:val="22"/>
              </w:rPr>
            </w:pPr>
            <w:r>
              <w:rPr>
                <w:spacing w:val="2"/>
                <w:w w:val="84"/>
                <w:sz w:val="22"/>
                <w:szCs w:val="22"/>
              </w:rPr>
              <w:t>S</w:t>
            </w:r>
            <w:r>
              <w:rPr>
                <w:w w:val="110"/>
                <w:sz w:val="22"/>
                <w:szCs w:val="22"/>
              </w:rPr>
              <w:t>a</w:t>
            </w:r>
            <w:r>
              <w:rPr>
                <w:spacing w:val="-1"/>
                <w:w w:val="123"/>
                <w:sz w:val="22"/>
                <w:szCs w:val="22"/>
              </w:rPr>
              <w:t>t</w:t>
            </w:r>
            <w:r>
              <w:rPr>
                <w:spacing w:val="-1"/>
                <w:w w:val="107"/>
                <w:sz w:val="22"/>
                <w:szCs w:val="22"/>
              </w:rPr>
              <w:t>u</w:t>
            </w:r>
            <w:r>
              <w:rPr>
                <w:w w:val="106"/>
                <w:sz w:val="22"/>
                <w:szCs w:val="22"/>
              </w:rPr>
              <w:t>r</w:t>
            </w:r>
            <w:r>
              <w:rPr>
                <w:spacing w:val="1"/>
                <w:w w:val="107"/>
                <w:sz w:val="22"/>
                <w:szCs w:val="22"/>
              </w:rPr>
              <w:t>d</w:t>
            </w:r>
            <w:r>
              <w:rPr>
                <w:spacing w:val="-2"/>
                <w:w w:val="110"/>
                <w:sz w:val="22"/>
                <w:szCs w:val="22"/>
              </w:rPr>
              <w:t>a</w:t>
            </w:r>
            <w:r>
              <w:rPr>
                <w:w w:val="92"/>
                <w:sz w:val="22"/>
                <w:szCs w:val="22"/>
              </w:rPr>
              <w:t>y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33F80" w14:textId="77777777" w:rsidR="00D86A9B" w:rsidRDefault="00D86A9B"/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117D324" w14:textId="77777777" w:rsidR="00D86A9B" w:rsidRDefault="00D86A9B"/>
        </w:tc>
      </w:tr>
      <w:tr w:rsidR="00D86A9B" w14:paraId="43A8D790" w14:textId="77777777">
        <w:trPr>
          <w:trHeight w:hRule="exact" w:val="287"/>
        </w:trPr>
        <w:tc>
          <w:tcPr>
            <w:tcW w:w="211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06CF481" w14:textId="77777777" w:rsidR="00D86A9B" w:rsidRDefault="007E3D56">
            <w:pPr>
              <w:spacing w:before="7"/>
              <w:ind w:left="95"/>
              <w:rPr>
                <w:sz w:val="22"/>
                <w:szCs w:val="22"/>
              </w:rPr>
            </w:pPr>
            <w:r>
              <w:rPr>
                <w:spacing w:val="2"/>
                <w:w w:val="84"/>
                <w:sz w:val="22"/>
                <w:szCs w:val="22"/>
              </w:rPr>
              <w:t>S</w:t>
            </w:r>
            <w:r>
              <w:rPr>
                <w:spacing w:val="-1"/>
                <w:w w:val="107"/>
                <w:sz w:val="22"/>
                <w:szCs w:val="22"/>
              </w:rPr>
              <w:t>un</w:t>
            </w:r>
            <w:r>
              <w:rPr>
                <w:spacing w:val="1"/>
                <w:w w:val="107"/>
                <w:sz w:val="22"/>
                <w:szCs w:val="22"/>
              </w:rPr>
              <w:t>d</w:t>
            </w:r>
            <w:r>
              <w:rPr>
                <w:w w:val="110"/>
                <w:sz w:val="22"/>
                <w:szCs w:val="22"/>
              </w:rPr>
              <w:t>a</w:t>
            </w:r>
            <w:r>
              <w:rPr>
                <w:w w:val="92"/>
                <w:sz w:val="22"/>
                <w:szCs w:val="22"/>
              </w:rPr>
              <w:t>y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EECA64E" w14:textId="77777777" w:rsidR="00D86A9B" w:rsidRDefault="00D86A9B"/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7B4F1B1" w14:textId="77777777" w:rsidR="00D86A9B" w:rsidRDefault="00D86A9B"/>
        </w:tc>
      </w:tr>
    </w:tbl>
    <w:p w14:paraId="3F6274FF" w14:textId="77777777" w:rsidR="00D86A9B" w:rsidRDefault="00D86A9B">
      <w:pPr>
        <w:spacing w:before="4" w:line="240" w:lineRule="exact"/>
        <w:rPr>
          <w:sz w:val="24"/>
          <w:szCs w:val="24"/>
        </w:rPr>
      </w:pPr>
    </w:p>
    <w:p w14:paraId="3F2F31A1" w14:textId="77777777" w:rsidR="00D86A9B" w:rsidRDefault="007E3D56">
      <w:pPr>
        <w:spacing w:before="36" w:line="240" w:lineRule="exact"/>
        <w:ind w:left="157"/>
        <w:rPr>
          <w:sz w:val="22"/>
          <w:szCs w:val="22"/>
        </w:rPr>
      </w:pPr>
      <w:r>
        <w:rPr>
          <w:spacing w:val="2"/>
          <w:position w:val="-1"/>
          <w:sz w:val="22"/>
          <w:szCs w:val="22"/>
          <w:u w:val="single" w:color="000000"/>
        </w:rPr>
        <w:t>D</w:t>
      </w:r>
      <w:r>
        <w:rPr>
          <w:spacing w:val="-1"/>
          <w:position w:val="-1"/>
          <w:sz w:val="22"/>
          <w:szCs w:val="22"/>
          <w:u w:val="single" w:color="000000"/>
        </w:rPr>
        <w:t>e</w:t>
      </w:r>
      <w:r>
        <w:rPr>
          <w:spacing w:val="1"/>
          <w:position w:val="-1"/>
          <w:sz w:val="22"/>
          <w:szCs w:val="22"/>
          <w:u w:val="single" w:color="000000"/>
        </w:rPr>
        <w:t>l</w:t>
      </w:r>
      <w:r>
        <w:rPr>
          <w:spacing w:val="-1"/>
          <w:position w:val="-1"/>
          <w:sz w:val="22"/>
          <w:szCs w:val="22"/>
          <w:u w:val="single" w:color="000000"/>
        </w:rPr>
        <w:t>iv</w:t>
      </w:r>
      <w:r>
        <w:rPr>
          <w:spacing w:val="2"/>
          <w:position w:val="-1"/>
          <w:sz w:val="22"/>
          <w:szCs w:val="22"/>
          <w:u w:val="single" w:color="000000"/>
        </w:rPr>
        <w:t>e</w:t>
      </w:r>
      <w:r>
        <w:rPr>
          <w:spacing w:val="-1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y</w:t>
      </w:r>
      <w:r>
        <w:rPr>
          <w:spacing w:val="-5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position w:val="-1"/>
          <w:sz w:val="22"/>
          <w:szCs w:val="22"/>
          <w:u w:val="single" w:color="000000"/>
        </w:rPr>
        <w:t>o</w:t>
      </w:r>
      <w:r>
        <w:rPr>
          <w:position w:val="-1"/>
          <w:sz w:val="22"/>
          <w:szCs w:val="22"/>
          <w:u w:val="single" w:color="000000"/>
        </w:rPr>
        <w:t>f</w:t>
      </w:r>
      <w:r>
        <w:rPr>
          <w:spacing w:val="3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w w:val="115"/>
          <w:position w:val="-1"/>
          <w:sz w:val="22"/>
          <w:szCs w:val="22"/>
          <w:u w:val="single" w:color="000000"/>
        </w:rPr>
        <w:t>th</w:t>
      </w:r>
      <w:r>
        <w:rPr>
          <w:w w:val="115"/>
          <w:position w:val="-1"/>
          <w:sz w:val="22"/>
          <w:szCs w:val="22"/>
          <w:u w:val="single" w:color="000000"/>
        </w:rPr>
        <w:t>e</w:t>
      </w:r>
      <w:r>
        <w:rPr>
          <w:spacing w:val="-13"/>
          <w:w w:val="115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w w:val="97"/>
          <w:position w:val="-1"/>
          <w:sz w:val="22"/>
          <w:szCs w:val="22"/>
          <w:u w:val="single" w:color="000000"/>
        </w:rPr>
        <w:t>g</w:t>
      </w:r>
      <w:r>
        <w:rPr>
          <w:spacing w:val="1"/>
          <w:w w:val="109"/>
          <w:position w:val="-1"/>
          <w:sz w:val="22"/>
          <w:szCs w:val="22"/>
          <w:u w:val="single" w:color="000000"/>
        </w:rPr>
        <w:t>o</w:t>
      </w:r>
      <w:r>
        <w:rPr>
          <w:spacing w:val="3"/>
          <w:w w:val="109"/>
          <w:position w:val="-1"/>
          <w:sz w:val="22"/>
          <w:szCs w:val="22"/>
          <w:u w:val="single" w:color="000000"/>
        </w:rPr>
        <w:t>o</w:t>
      </w:r>
      <w:r>
        <w:rPr>
          <w:spacing w:val="-1"/>
          <w:w w:val="109"/>
          <w:position w:val="-1"/>
          <w:sz w:val="22"/>
          <w:szCs w:val="22"/>
          <w:u w:val="single" w:color="000000"/>
        </w:rPr>
        <w:t>d</w:t>
      </w:r>
      <w:r>
        <w:rPr>
          <w:spacing w:val="-1"/>
          <w:w w:val="104"/>
          <w:position w:val="-1"/>
          <w:sz w:val="22"/>
          <w:szCs w:val="22"/>
          <w:u w:val="single" w:color="000000"/>
        </w:rPr>
        <w:t>s</w:t>
      </w:r>
      <w:r>
        <w:rPr>
          <w:w w:val="98"/>
          <w:position w:val="-1"/>
          <w:sz w:val="22"/>
          <w:szCs w:val="22"/>
        </w:rPr>
        <w:t>:</w:t>
      </w:r>
    </w:p>
    <w:p w14:paraId="108FC2E9" w14:textId="77777777" w:rsidR="00D86A9B" w:rsidRDefault="00D86A9B">
      <w:pPr>
        <w:spacing w:before="6" w:line="260" w:lineRule="exact"/>
        <w:rPr>
          <w:sz w:val="26"/>
          <w:szCs w:val="26"/>
        </w:rPr>
      </w:pPr>
    </w:p>
    <w:p w14:paraId="76351AD1" w14:textId="77777777" w:rsidR="00D86A9B" w:rsidRDefault="007E3D56">
      <w:pPr>
        <w:tabs>
          <w:tab w:val="left" w:pos="5600"/>
        </w:tabs>
        <w:spacing w:before="36" w:line="240" w:lineRule="exact"/>
        <w:ind w:left="157"/>
        <w:rPr>
          <w:sz w:val="22"/>
          <w:szCs w:val="22"/>
        </w:rPr>
      </w:pPr>
      <w:r>
        <w:rPr>
          <w:spacing w:val="3"/>
          <w:w w:val="87"/>
          <w:position w:val="-1"/>
          <w:sz w:val="22"/>
          <w:szCs w:val="22"/>
        </w:rPr>
        <w:t>D</w:t>
      </w:r>
      <w:r>
        <w:rPr>
          <w:spacing w:val="1"/>
          <w:w w:val="114"/>
          <w:position w:val="-1"/>
          <w:sz w:val="22"/>
          <w:szCs w:val="22"/>
        </w:rPr>
        <w:t>e</w:t>
      </w:r>
      <w:r>
        <w:rPr>
          <w:spacing w:val="-2"/>
          <w:w w:val="84"/>
          <w:position w:val="-1"/>
          <w:sz w:val="22"/>
          <w:szCs w:val="22"/>
        </w:rPr>
        <w:t>l</w:t>
      </w:r>
      <w:r>
        <w:rPr>
          <w:spacing w:val="2"/>
          <w:w w:val="84"/>
          <w:position w:val="-1"/>
          <w:sz w:val="22"/>
          <w:szCs w:val="22"/>
        </w:rPr>
        <w:t>i</w:t>
      </w:r>
      <w:r>
        <w:rPr>
          <w:w w:val="92"/>
          <w:position w:val="-1"/>
          <w:sz w:val="22"/>
          <w:szCs w:val="22"/>
        </w:rPr>
        <w:t>v</w:t>
      </w:r>
      <w:r>
        <w:rPr>
          <w:spacing w:val="1"/>
          <w:w w:val="114"/>
          <w:position w:val="-1"/>
          <w:sz w:val="22"/>
          <w:szCs w:val="22"/>
        </w:rPr>
        <w:t>e</w:t>
      </w:r>
      <w:r>
        <w:rPr>
          <w:spacing w:val="-2"/>
          <w:w w:val="106"/>
          <w:position w:val="-1"/>
          <w:sz w:val="22"/>
          <w:szCs w:val="22"/>
        </w:rPr>
        <w:t>r</w:t>
      </w:r>
      <w:r>
        <w:rPr>
          <w:w w:val="92"/>
          <w:position w:val="-1"/>
          <w:sz w:val="22"/>
          <w:szCs w:val="22"/>
        </w:rPr>
        <w:t>y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-1"/>
          <w:w w:val="107"/>
          <w:position w:val="-1"/>
          <w:sz w:val="22"/>
          <w:szCs w:val="22"/>
        </w:rPr>
        <w:t>p</w:t>
      </w:r>
      <w:r>
        <w:rPr>
          <w:spacing w:val="1"/>
          <w:w w:val="114"/>
          <w:position w:val="-1"/>
          <w:sz w:val="22"/>
          <w:szCs w:val="22"/>
        </w:rPr>
        <w:t>e</w:t>
      </w:r>
      <w:r>
        <w:rPr>
          <w:w w:val="106"/>
          <w:position w:val="-1"/>
          <w:sz w:val="22"/>
          <w:szCs w:val="22"/>
        </w:rPr>
        <w:t>r</w:t>
      </w:r>
      <w:r>
        <w:rPr>
          <w:spacing w:val="1"/>
          <w:w w:val="93"/>
          <w:position w:val="-1"/>
          <w:sz w:val="22"/>
          <w:szCs w:val="22"/>
        </w:rPr>
        <w:t>f</w:t>
      </w:r>
      <w:r>
        <w:rPr>
          <w:spacing w:val="3"/>
          <w:w w:val="107"/>
          <w:position w:val="-1"/>
          <w:sz w:val="22"/>
          <w:szCs w:val="22"/>
        </w:rPr>
        <w:t>o</w:t>
      </w:r>
      <w:r>
        <w:rPr>
          <w:w w:val="106"/>
          <w:position w:val="-1"/>
          <w:sz w:val="22"/>
          <w:szCs w:val="22"/>
        </w:rPr>
        <w:t>r</w:t>
      </w:r>
      <w:r>
        <w:rPr>
          <w:w w:val="105"/>
          <w:position w:val="-1"/>
          <w:sz w:val="22"/>
          <w:szCs w:val="22"/>
        </w:rPr>
        <w:t>m</w:t>
      </w:r>
      <w:r>
        <w:rPr>
          <w:spacing w:val="1"/>
          <w:w w:val="114"/>
          <w:position w:val="-1"/>
          <w:sz w:val="22"/>
          <w:szCs w:val="22"/>
        </w:rPr>
        <w:t>e</w:t>
      </w:r>
      <w:r>
        <w:rPr>
          <w:w w:val="107"/>
          <w:position w:val="-1"/>
          <w:sz w:val="22"/>
          <w:szCs w:val="22"/>
        </w:rPr>
        <w:t>d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1"/>
          <w:w w:val="107"/>
          <w:position w:val="-1"/>
          <w:sz w:val="22"/>
          <w:szCs w:val="22"/>
        </w:rPr>
        <w:t>b</w:t>
      </w:r>
      <w:r>
        <w:rPr>
          <w:w w:val="92"/>
          <w:position w:val="-1"/>
          <w:sz w:val="22"/>
          <w:szCs w:val="22"/>
        </w:rPr>
        <w:t>y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w w:val="98"/>
          <w:position w:val="-1"/>
          <w:sz w:val="22"/>
          <w:szCs w:val="22"/>
        </w:rPr>
        <w:t>M</w:t>
      </w:r>
      <w:r>
        <w:rPr>
          <w:w w:val="83"/>
          <w:position w:val="-1"/>
          <w:sz w:val="22"/>
          <w:szCs w:val="22"/>
        </w:rPr>
        <w:t>R</w:t>
      </w:r>
      <w:r>
        <w:rPr>
          <w:spacing w:val="2"/>
          <w:w w:val="70"/>
          <w:position w:val="-1"/>
          <w:sz w:val="22"/>
          <w:szCs w:val="22"/>
        </w:rPr>
        <w:t>L</w:t>
      </w:r>
      <w:r>
        <w:rPr>
          <w:w w:val="98"/>
          <w:position w:val="-1"/>
          <w:sz w:val="22"/>
          <w:szCs w:val="22"/>
        </w:rPr>
        <w:t>:</w:t>
      </w:r>
      <w:r>
        <w:rPr>
          <w:position w:val="-1"/>
          <w:sz w:val="22"/>
          <w:szCs w:val="22"/>
        </w:rPr>
        <w:t xml:space="preserve">              </w:t>
      </w:r>
      <w:r>
        <w:rPr>
          <w:spacing w:val="-23"/>
          <w:position w:val="-1"/>
          <w:sz w:val="22"/>
          <w:szCs w:val="22"/>
        </w:rPr>
        <w:t xml:space="preserve"> </w:t>
      </w:r>
      <w:r>
        <w:rPr>
          <w:spacing w:val="3"/>
          <w:w w:val="69"/>
          <w:position w:val="-1"/>
          <w:sz w:val="22"/>
          <w:szCs w:val="22"/>
        </w:rPr>
        <w:t>Y</w:t>
      </w:r>
      <w:r>
        <w:rPr>
          <w:spacing w:val="1"/>
          <w:w w:val="114"/>
          <w:position w:val="-1"/>
          <w:sz w:val="22"/>
          <w:szCs w:val="22"/>
        </w:rPr>
        <w:t>e</w:t>
      </w:r>
      <w:r>
        <w:rPr>
          <w:spacing w:val="-2"/>
          <w:w w:val="102"/>
          <w:position w:val="-1"/>
          <w:sz w:val="22"/>
          <w:szCs w:val="22"/>
        </w:rPr>
        <w:t>s</w:t>
      </w:r>
      <w:r>
        <w:rPr>
          <w:w w:val="98"/>
          <w:position w:val="-1"/>
          <w:sz w:val="22"/>
          <w:szCs w:val="22"/>
        </w:rPr>
        <w:t>: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w w:val="102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 xml:space="preserve">    </w:t>
      </w:r>
      <w:r>
        <w:rPr>
          <w:spacing w:val="6"/>
          <w:position w:val="-1"/>
          <w:sz w:val="22"/>
          <w:szCs w:val="22"/>
          <w:u w:val="single" w:color="000000"/>
        </w:rPr>
        <w:t xml:space="preserve"> </w:t>
      </w:r>
      <w:r>
        <w:rPr>
          <w:spacing w:val="2"/>
          <w:w w:val="73"/>
          <w:position w:val="-1"/>
          <w:sz w:val="22"/>
          <w:szCs w:val="22"/>
        </w:rPr>
        <w:t>X</w:t>
      </w:r>
      <w:r>
        <w:rPr>
          <w:w w:val="102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 xml:space="preserve">      </w:t>
      </w:r>
      <w:r>
        <w:rPr>
          <w:spacing w:val="9"/>
          <w:position w:val="-1"/>
          <w:sz w:val="22"/>
          <w:szCs w:val="22"/>
          <w:u w:val="single" w:color="000000"/>
        </w:rPr>
        <w:t xml:space="preserve"> </w:t>
      </w:r>
      <w:r>
        <w:rPr>
          <w:spacing w:val="-28"/>
          <w:position w:val="-1"/>
          <w:sz w:val="22"/>
          <w:szCs w:val="22"/>
        </w:rPr>
        <w:t xml:space="preserve"> </w:t>
      </w:r>
      <w:r>
        <w:rPr>
          <w:spacing w:val="1"/>
          <w:w w:val="91"/>
          <w:position w:val="-1"/>
          <w:sz w:val="22"/>
          <w:szCs w:val="22"/>
        </w:rPr>
        <w:t>N</w:t>
      </w:r>
      <w:r>
        <w:rPr>
          <w:spacing w:val="-2"/>
          <w:w w:val="107"/>
          <w:position w:val="-1"/>
          <w:sz w:val="22"/>
          <w:szCs w:val="22"/>
        </w:rPr>
        <w:t>o</w:t>
      </w:r>
      <w:r>
        <w:rPr>
          <w:w w:val="98"/>
          <w:position w:val="-1"/>
          <w:sz w:val="22"/>
          <w:szCs w:val="22"/>
        </w:rPr>
        <w:t>: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w w:val="102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6E52AA46" w14:textId="77777777" w:rsidR="00D86A9B" w:rsidRDefault="00D86A9B">
      <w:pPr>
        <w:spacing w:before="4" w:line="260" w:lineRule="exact"/>
        <w:rPr>
          <w:sz w:val="26"/>
          <w:szCs w:val="26"/>
        </w:rPr>
      </w:pPr>
    </w:p>
    <w:p w14:paraId="745B446D" w14:textId="77777777" w:rsidR="00D86A9B" w:rsidRDefault="007E3D56">
      <w:pPr>
        <w:tabs>
          <w:tab w:val="left" w:pos="5720"/>
        </w:tabs>
        <w:spacing w:before="36"/>
        <w:ind w:left="157"/>
        <w:rPr>
          <w:sz w:val="22"/>
          <w:szCs w:val="22"/>
        </w:rPr>
        <w:sectPr w:rsidR="00D86A9B">
          <w:headerReference w:type="default" r:id="rId7"/>
          <w:pgSz w:w="12240" w:h="15840"/>
          <w:pgMar w:top="1120" w:right="1720" w:bottom="280" w:left="1720" w:header="214" w:footer="0" w:gutter="0"/>
          <w:cols w:space="720"/>
        </w:sectPr>
      </w:pPr>
      <w:r>
        <w:rPr>
          <w:spacing w:val="3"/>
          <w:w w:val="87"/>
          <w:sz w:val="22"/>
          <w:szCs w:val="22"/>
        </w:rPr>
        <w:t>D</w:t>
      </w:r>
      <w:r>
        <w:rPr>
          <w:spacing w:val="1"/>
          <w:w w:val="114"/>
          <w:sz w:val="22"/>
          <w:szCs w:val="22"/>
        </w:rPr>
        <w:t>e</w:t>
      </w:r>
      <w:r>
        <w:rPr>
          <w:spacing w:val="-2"/>
          <w:w w:val="84"/>
          <w:sz w:val="22"/>
          <w:szCs w:val="22"/>
        </w:rPr>
        <w:t>l</w:t>
      </w:r>
      <w:r>
        <w:rPr>
          <w:spacing w:val="2"/>
          <w:w w:val="84"/>
          <w:sz w:val="22"/>
          <w:szCs w:val="22"/>
        </w:rPr>
        <w:t>i</w:t>
      </w:r>
      <w:r>
        <w:rPr>
          <w:w w:val="92"/>
          <w:sz w:val="22"/>
          <w:szCs w:val="22"/>
        </w:rPr>
        <w:t>v</w:t>
      </w:r>
      <w:r>
        <w:rPr>
          <w:spacing w:val="1"/>
          <w:w w:val="114"/>
          <w:sz w:val="22"/>
          <w:szCs w:val="22"/>
        </w:rPr>
        <w:t>e</w:t>
      </w:r>
      <w:r>
        <w:rPr>
          <w:spacing w:val="-2"/>
          <w:w w:val="106"/>
          <w:sz w:val="22"/>
          <w:szCs w:val="22"/>
        </w:rPr>
        <w:t>r</w:t>
      </w:r>
      <w:r>
        <w:rPr>
          <w:w w:val="92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w w:val="107"/>
          <w:sz w:val="22"/>
          <w:szCs w:val="22"/>
        </w:rPr>
        <w:t>p</w:t>
      </w:r>
      <w:r>
        <w:rPr>
          <w:spacing w:val="1"/>
          <w:w w:val="114"/>
          <w:sz w:val="22"/>
          <w:szCs w:val="22"/>
        </w:rPr>
        <w:t>e</w:t>
      </w:r>
      <w:r>
        <w:rPr>
          <w:w w:val="106"/>
          <w:sz w:val="22"/>
          <w:szCs w:val="22"/>
        </w:rPr>
        <w:t>r</w:t>
      </w:r>
      <w:r>
        <w:rPr>
          <w:spacing w:val="1"/>
          <w:w w:val="93"/>
          <w:sz w:val="22"/>
          <w:szCs w:val="22"/>
        </w:rPr>
        <w:t>f</w:t>
      </w:r>
      <w:r>
        <w:rPr>
          <w:spacing w:val="3"/>
          <w:w w:val="107"/>
          <w:sz w:val="22"/>
          <w:szCs w:val="22"/>
        </w:rPr>
        <w:t>o</w:t>
      </w:r>
      <w:r>
        <w:rPr>
          <w:w w:val="106"/>
          <w:sz w:val="22"/>
          <w:szCs w:val="22"/>
        </w:rPr>
        <w:t>r</w:t>
      </w:r>
      <w:r>
        <w:rPr>
          <w:w w:val="105"/>
          <w:sz w:val="22"/>
          <w:szCs w:val="22"/>
        </w:rPr>
        <w:t>m</w:t>
      </w:r>
      <w:r>
        <w:rPr>
          <w:spacing w:val="1"/>
          <w:w w:val="114"/>
          <w:sz w:val="22"/>
          <w:szCs w:val="22"/>
        </w:rPr>
        <w:t>e</w:t>
      </w:r>
      <w:r>
        <w:rPr>
          <w:w w:val="107"/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w w:val="107"/>
          <w:sz w:val="22"/>
          <w:szCs w:val="22"/>
        </w:rPr>
        <w:t>b</w:t>
      </w:r>
      <w:r>
        <w:rPr>
          <w:w w:val="92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</w:t>
      </w:r>
      <w:r>
        <w:rPr>
          <w:spacing w:val="1"/>
          <w:w w:val="123"/>
          <w:sz w:val="22"/>
          <w:szCs w:val="22"/>
        </w:rPr>
        <w:t>t</w:t>
      </w:r>
      <w:r>
        <w:rPr>
          <w:spacing w:val="3"/>
          <w:w w:val="107"/>
          <w:sz w:val="22"/>
          <w:szCs w:val="22"/>
        </w:rPr>
        <w:t>o</w:t>
      </w:r>
      <w:r>
        <w:rPr>
          <w:w w:val="106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e</w:t>
      </w:r>
      <w:r>
        <w:rPr>
          <w:w w:val="98"/>
          <w:sz w:val="22"/>
          <w:szCs w:val="22"/>
        </w:rPr>
        <w:t>:</w:t>
      </w:r>
      <w:r>
        <w:rPr>
          <w:sz w:val="22"/>
          <w:szCs w:val="22"/>
        </w:rPr>
        <w:t xml:space="preserve">            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w w:val="69"/>
          <w:sz w:val="22"/>
          <w:szCs w:val="22"/>
        </w:rPr>
        <w:t>Y</w:t>
      </w:r>
      <w:r>
        <w:rPr>
          <w:spacing w:val="1"/>
          <w:w w:val="114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s</w:t>
      </w:r>
      <w:r>
        <w:rPr>
          <w:w w:val="98"/>
          <w:sz w:val="22"/>
          <w:szCs w:val="22"/>
        </w:rPr>
        <w:t>:</w:t>
      </w:r>
      <w:r>
        <w:rPr>
          <w:spacing w:val="-5"/>
          <w:sz w:val="22"/>
          <w:szCs w:val="22"/>
        </w:rPr>
        <w:t xml:space="preserve"> </w:t>
      </w:r>
      <w:r>
        <w:rPr>
          <w:w w:val="10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 xml:space="preserve">    </w:t>
      </w:r>
      <w:r>
        <w:rPr>
          <w:spacing w:val="6"/>
          <w:sz w:val="22"/>
          <w:szCs w:val="22"/>
          <w:u w:val="single" w:color="000000"/>
        </w:rPr>
        <w:t xml:space="preserve"> </w:t>
      </w:r>
      <w:r>
        <w:rPr>
          <w:spacing w:val="2"/>
          <w:w w:val="73"/>
          <w:sz w:val="22"/>
          <w:szCs w:val="22"/>
        </w:rPr>
        <w:t>X</w:t>
      </w:r>
      <w:r>
        <w:rPr>
          <w:w w:val="10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 xml:space="preserve">      </w:t>
      </w:r>
      <w:r>
        <w:rPr>
          <w:spacing w:val="9"/>
          <w:sz w:val="22"/>
          <w:szCs w:val="22"/>
          <w:u w:val="single" w:color="000000"/>
        </w:rPr>
        <w:t xml:space="preserve"> </w:t>
      </w:r>
      <w:r>
        <w:rPr>
          <w:spacing w:val="-28"/>
          <w:sz w:val="22"/>
          <w:szCs w:val="22"/>
        </w:rPr>
        <w:t xml:space="preserve"> </w:t>
      </w:r>
      <w:r>
        <w:rPr>
          <w:spacing w:val="1"/>
          <w:w w:val="91"/>
          <w:sz w:val="22"/>
          <w:szCs w:val="22"/>
        </w:rPr>
        <w:t>N</w:t>
      </w:r>
      <w:r>
        <w:rPr>
          <w:spacing w:val="-2"/>
          <w:w w:val="107"/>
          <w:sz w:val="22"/>
          <w:szCs w:val="22"/>
        </w:rPr>
        <w:t>o</w:t>
      </w:r>
      <w:r>
        <w:rPr>
          <w:w w:val="98"/>
          <w:sz w:val="22"/>
          <w:szCs w:val="22"/>
        </w:rPr>
        <w:t>:</w:t>
      </w:r>
      <w:r>
        <w:rPr>
          <w:spacing w:val="-3"/>
          <w:sz w:val="22"/>
          <w:szCs w:val="22"/>
        </w:rPr>
        <w:t xml:space="preserve"> </w:t>
      </w:r>
      <w:r>
        <w:rPr>
          <w:w w:val="10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6C5CF352" w14:textId="77777777" w:rsidR="00D86A9B" w:rsidRDefault="00D86A9B">
      <w:pPr>
        <w:spacing w:line="200" w:lineRule="exact"/>
      </w:pPr>
    </w:p>
    <w:p w14:paraId="44EF7604" w14:textId="77777777" w:rsidR="00D86A9B" w:rsidRDefault="00D86A9B">
      <w:pPr>
        <w:spacing w:line="200" w:lineRule="exact"/>
      </w:pPr>
    </w:p>
    <w:p w14:paraId="318F6094" w14:textId="77777777" w:rsidR="00D86A9B" w:rsidRDefault="00D86A9B">
      <w:pPr>
        <w:spacing w:line="200" w:lineRule="exact"/>
      </w:pPr>
    </w:p>
    <w:p w14:paraId="6478E189" w14:textId="77777777" w:rsidR="00D86A9B" w:rsidRDefault="00D86A9B">
      <w:pPr>
        <w:spacing w:line="200" w:lineRule="exact"/>
      </w:pPr>
    </w:p>
    <w:p w14:paraId="0C712176" w14:textId="77777777" w:rsidR="00D86A9B" w:rsidRDefault="00D86A9B">
      <w:pPr>
        <w:spacing w:before="11" w:line="260" w:lineRule="exact"/>
        <w:rPr>
          <w:sz w:val="26"/>
          <w:szCs w:val="26"/>
        </w:rPr>
      </w:pPr>
    </w:p>
    <w:p w14:paraId="6B1D536D" w14:textId="77777777" w:rsidR="00D86A9B" w:rsidRDefault="007E3D56">
      <w:pPr>
        <w:spacing w:before="36" w:line="240" w:lineRule="exact"/>
        <w:ind w:left="157"/>
        <w:rPr>
          <w:sz w:val="22"/>
          <w:szCs w:val="22"/>
        </w:rPr>
      </w:pPr>
      <w:r>
        <w:rPr>
          <w:w w:val="108"/>
          <w:position w:val="-1"/>
          <w:sz w:val="22"/>
          <w:szCs w:val="22"/>
        </w:rPr>
        <w:t>P</w:t>
      </w:r>
      <w:r>
        <w:rPr>
          <w:spacing w:val="-1"/>
          <w:w w:val="108"/>
          <w:position w:val="-1"/>
          <w:sz w:val="22"/>
          <w:szCs w:val="22"/>
        </w:rPr>
        <w:t>a</w:t>
      </w:r>
      <w:r>
        <w:rPr>
          <w:spacing w:val="2"/>
          <w:w w:val="108"/>
          <w:position w:val="-1"/>
          <w:sz w:val="22"/>
          <w:szCs w:val="22"/>
        </w:rPr>
        <w:t>y</w:t>
      </w:r>
      <w:r>
        <w:rPr>
          <w:spacing w:val="-1"/>
          <w:w w:val="108"/>
          <w:position w:val="-1"/>
          <w:sz w:val="22"/>
          <w:szCs w:val="22"/>
        </w:rPr>
        <w:t>me</w:t>
      </w:r>
      <w:r>
        <w:rPr>
          <w:spacing w:val="1"/>
          <w:w w:val="108"/>
          <w:position w:val="-1"/>
          <w:sz w:val="22"/>
          <w:szCs w:val="22"/>
        </w:rPr>
        <w:t>n</w:t>
      </w:r>
      <w:r>
        <w:rPr>
          <w:w w:val="108"/>
          <w:position w:val="-1"/>
          <w:sz w:val="22"/>
          <w:szCs w:val="22"/>
        </w:rPr>
        <w:t>t</w:t>
      </w:r>
      <w:r>
        <w:rPr>
          <w:spacing w:val="-9"/>
          <w:w w:val="108"/>
          <w:position w:val="-1"/>
          <w:sz w:val="22"/>
          <w:szCs w:val="22"/>
        </w:rPr>
        <w:t xml:space="preserve"> </w:t>
      </w:r>
      <w:r>
        <w:rPr>
          <w:spacing w:val="1"/>
          <w:w w:val="108"/>
          <w:position w:val="-1"/>
          <w:sz w:val="22"/>
          <w:szCs w:val="22"/>
        </w:rPr>
        <w:t>t</w:t>
      </w:r>
      <w:r>
        <w:rPr>
          <w:w w:val="108"/>
          <w:position w:val="-1"/>
          <w:sz w:val="22"/>
          <w:szCs w:val="22"/>
        </w:rPr>
        <w:t>o</w:t>
      </w:r>
      <w:r>
        <w:rPr>
          <w:spacing w:val="3"/>
          <w:w w:val="108"/>
          <w:position w:val="-1"/>
          <w:sz w:val="22"/>
          <w:szCs w:val="22"/>
        </w:rPr>
        <w:t xml:space="preserve"> </w:t>
      </w:r>
      <w:r>
        <w:rPr>
          <w:spacing w:val="-1"/>
          <w:w w:val="108"/>
          <w:position w:val="-1"/>
          <w:sz w:val="22"/>
          <w:szCs w:val="22"/>
        </w:rPr>
        <w:t>M</w:t>
      </w:r>
      <w:r>
        <w:rPr>
          <w:spacing w:val="4"/>
          <w:w w:val="108"/>
          <w:position w:val="-1"/>
          <w:sz w:val="22"/>
          <w:szCs w:val="22"/>
        </w:rPr>
        <w:t>e</w:t>
      </w:r>
      <w:r>
        <w:rPr>
          <w:spacing w:val="1"/>
          <w:w w:val="108"/>
          <w:position w:val="-1"/>
          <w:sz w:val="22"/>
          <w:szCs w:val="22"/>
        </w:rPr>
        <w:t>r</w:t>
      </w:r>
      <w:r>
        <w:rPr>
          <w:spacing w:val="-4"/>
          <w:w w:val="108"/>
          <w:position w:val="-1"/>
          <w:sz w:val="22"/>
          <w:szCs w:val="22"/>
        </w:rPr>
        <w:t>c</w:t>
      </w:r>
      <w:r>
        <w:rPr>
          <w:spacing w:val="3"/>
          <w:w w:val="108"/>
          <w:position w:val="-1"/>
          <w:sz w:val="22"/>
          <w:szCs w:val="22"/>
        </w:rPr>
        <w:t>h</w:t>
      </w:r>
      <w:r>
        <w:rPr>
          <w:spacing w:val="2"/>
          <w:w w:val="108"/>
          <w:position w:val="-1"/>
          <w:sz w:val="22"/>
          <w:szCs w:val="22"/>
        </w:rPr>
        <w:t>a</w:t>
      </w:r>
      <w:r>
        <w:rPr>
          <w:spacing w:val="-1"/>
          <w:w w:val="108"/>
          <w:position w:val="-1"/>
          <w:sz w:val="22"/>
          <w:szCs w:val="22"/>
        </w:rPr>
        <w:t>n</w:t>
      </w:r>
      <w:r>
        <w:rPr>
          <w:w w:val="108"/>
          <w:position w:val="-1"/>
          <w:sz w:val="22"/>
          <w:szCs w:val="22"/>
        </w:rPr>
        <w:t>t</w:t>
      </w:r>
      <w:r>
        <w:rPr>
          <w:spacing w:val="-10"/>
          <w:w w:val="108"/>
          <w:position w:val="-1"/>
          <w:sz w:val="22"/>
          <w:szCs w:val="22"/>
        </w:rPr>
        <w:t xml:space="preserve"> </w:t>
      </w:r>
      <w:r>
        <w:rPr>
          <w:spacing w:val="1"/>
          <w:w w:val="108"/>
          <w:position w:val="-1"/>
          <w:sz w:val="22"/>
          <w:szCs w:val="22"/>
        </w:rPr>
        <w:t>inf</w:t>
      </w:r>
      <w:r>
        <w:rPr>
          <w:spacing w:val="3"/>
          <w:w w:val="108"/>
          <w:position w:val="-1"/>
          <w:sz w:val="22"/>
          <w:szCs w:val="22"/>
        </w:rPr>
        <w:t>o</w:t>
      </w:r>
      <w:r>
        <w:rPr>
          <w:spacing w:val="-3"/>
          <w:w w:val="108"/>
          <w:position w:val="-1"/>
          <w:sz w:val="22"/>
          <w:szCs w:val="22"/>
        </w:rPr>
        <w:t>r</w:t>
      </w:r>
      <w:r>
        <w:rPr>
          <w:spacing w:val="2"/>
          <w:w w:val="108"/>
          <w:position w:val="-1"/>
          <w:sz w:val="22"/>
          <w:szCs w:val="22"/>
        </w:rPr>
        <w:t>m</w:t>
      </w:r>
      <w:r>
        <w:rPr>
          <w:spacing w:val="-1"/>
          <w:w w:val="108"/>
          <w:position w:val="-1"/>
          <w:sz w:val="22"/>
          <w:szCs w:val="22"/>
        </w:rPr>
        <w:t>a</w:t>
      </w:r>
      <w:r>
        <w:rPr>
          <w:spacing w:val="1"/>
          <w:w w:val="108"/>
          <w:position w:val="-1"/>
          <w:sz w:val="22"/>
          <w:szCs w:val="22"/>
        </w:rPr>
        <w:t>t</w:t>
      </w:r>
      <w:r>
        <w:rPr>
          <w:spacing w:val="-1"/>
          <w:w w:val="108"/>
          <w:position w:val="-1"/>
          <w:sz w:val="22"/>
          <w:szCs w:val="22"/>
        </w:rPr>
        <w:t>i</w:t>
      </w:r>
      <w:r>
        <w:rPr>
          <w:spacing w:val="1"/>
          <w:w w:val="108"/>
          <w:position w:val="-1"/>
          <w:sz w:val="22"/>
          <w:szCs w:val="22"/>
        </w:rPr>
        <w:t>o</w:t>
      </w:r>
      <w:r>
        <w:rPr>
          <w:w w:val="108"/>
          <w:position w:val="-1"/>
          <w:sz w:val="22"/>
          <w:szCs w:val="22"/>
        </w:rPr>
        <w:t>n</w:t>
      </w:r>
    </w:p>
    <w:p w14:paraId="5F167934" w14:textId="77777777" w:rsidR="00D86A9B" w:rsidRDefault="00D86A9B">
      <w:pPr>
        <w:spacing w:before="1" w:line="0" w:lineRule="atLeast"/>
        <w:rPr>
          <w:sz w:val="1"/>
          <w:szCs w:val="1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2"/>
        <w:gridCol w:w="4530"/>
      </w:tblGrid>
      <w:tr w:rsidR="00D86A9B" w14:paraId="0C0C33EA" w14:textId="77777777">
        <w:trPr>
          <w:trHeight w:hRule="exact" w:val="287"/>
        </w:trPr>
        <w:tc>
          <w:tcPr>
            <w:tcW w:w="3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C349C6C" w14:textId="77777777" w:rsidR="00D86A9B" w:rsidRDefault="007E3D56">
            <w:pPr>
              <w:spacing w:before="9"/>
              <w:ind w:left="1277" w:right="1279"/>
              <w:jc w:val="center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B</w:t>
            </w:r>
            <w:r>
              <w:rPr>
                <w:spacing w:val="3"/>
                <w:w w:val="81"/>
                <w:sz w:val="22"/>
                <w:szCs w:val="22"/>
              </w:rPr>
              <w:t>E</w:t>
            </w:r>
            <w:r>
              <w:rPr>
                <w:w w:val="93"/>
                <w:sz w:val="22"/>
                <w:szCs w:val="22"/>
              </w:rPr>
              <w:t>N</w:t>
            </w:r>
            <w:r>
              <w:rPr>
                <w:spacing w:val="1"/>
                <w:w w:val="81"/>
                <w:sz w:val="22"/>
                <w:szCs w:val="22"/>
              </w:rPr>
              <w:t>E</w:t>
            </w:r>
            <w:r>
              <w:rPr>
                <w:spacing w:val="-2"/>
                <w:w w:val="84"/>
                <w:sz w:val="22"/>
                <w:szCs w:val="22"/>
              </w:rPr>
              <w:t>F</w:t>
            </w:r>
            <w:r>
              <w:rPr>
                <w:spacing w:val="3"/>
                <w:w w:val="81"/>
                <w:sz w:val="22"/>
                <w:szCs w:val="22"/>
              </w:rPr>
              <w:t>I</w:t>
            </w:r>
            <w:r>
              <w:rPr>
                <w:spacing w:val="-2"/>
                <w:w w:val="81"/>
                <w:sz w:val="22"/>
                <w:szCs w:val="22"/>
              </w:rPr>
              <w:t>C</w:t>
            </w:r>
            <w:r>
              <w:rPr>
                <w:spacing w:val="1"/>
                <w:w w:val="81"/>
                <w:sz w:val="22"/>
                <w:szCs w:val="22"/>
              </w:rPr>
              <w:t>I</w:t>
            </w:r>
            <w:r>
              <w:rPr>
                <w:spacing w:val="1"/>
                <w:w w:val="85"/>
                <w:sz w:val="22"/>
                <w:szCs w:val="22"/>
              </w:rPr>
              <w:t>A</w:t>
            </w:r>
            <w:r>
              <w:rPr>
                <w:w w:val="86"/>
                <w:sz w:val="22"/>
                <w:szCs w:val="22"/>
              </w:rPr>
              <w:t>R</w:t>
            </w:r>
            <w:r>
              <w:rPr>
                <w:w w:val="73"/>
                <w:sz w:val="22"/>
                <w:szCs w:val="22"/>
              </w:rPr>
              <w:t>Y</w:t>
            </w:r>
          </w:p>
        </w:tc>
        <w:tc>
          <w:tcPr>
            <w:tcW w:w="4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E4E4E4"/>
          </w:tcPr>
          <w:p w14:paraId="0961E7F4" w14:textId="77777777" w:rsidR="00D86A9B" w:rsidRDefault="007E3D56">
            <w:pPr>
              <w:spacing w:before="9"/>
              <w:ind w:left="1336"/>
              <w:rPr>
                <w:sz w:val="22"/>
                <w:szCs w:val="22"/>
              </w:rPr>
            </w:pPr>
            <w:r>
              <w:rPr>
                <w:spacing w:val="1"/>
                <w:w w:val="87"/>
                <w:sz w:val="22"/>
                <w:szCs w:val="22"/>
              </w:rPr>
              <w:t>A</w:t>
            </w:r>
            <w:r>
              <w:rPr>
                <w:w w:val="87"/>
                <w:sz w:val="22"/>
                <w:szCs w:val="22"/>
              </w:rPr>
              <w:t>CC</w:t>
            </w:r>
            <w:r>
              <w:rPr>
                <w:spacing w:val="3"/>
                <w:w w:val="87"/>
                <w:sz w:val="22"/>
                <w:szCs w:val="22"/>
              </w:rPr>
              <w:t>O</w:t>
            </w:r>
            <w:r>
              <w:rPr>
                <w:w w:val="87"/>
                <w:sz w:val="22"/>
                <w:szCs w:val="22"/>
              </w:rPr>
              <w:t>UNT</w:t>
            </w:r>
            <w:r>
              <w:rPr>
                <w:spacing w:val="8"/>
                <w:w w:val="87"/>
                <w:sz w:val="22"/>
                <w:szCs w:val="22"/>
              </w:rPr>
              <w:t xml:space="preserve"> </w:t>
            </w:r>
            <w:r>
              <w:rPr>
                <w:w w:val="93"/>
                <w:sz w:val="22"/>
                <w:szCs w:val="22"/>
              </w:rPr>
              <w:t>N</w:t>
            </w:r>
            <w:r>
              <w:rPr>
                <w:w w:val="9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w w:val="86"/>
                <w:sz w:val="22"/>
                <w:szCs w:val="22"/>
              </w:rPr>
              <w:t>B</w:t>
            </w:r>
            <w:r>
              <w:rPr>
                <w:spacing w:val="3"/>
                <w:w w:val="81"/>
                <w:sz w:val="22"/>
                <w:szCs w:val="22"/>
              </w:rPr>
              <w:t>E</w:t>
            </w:r>
            <w:r>
              <w:rPr>
                <w:w w:val="86"/>
                <w:sz w:val="22"/>
                <w:szCs w:val="22"/>
              </w:rPr>
              <w:t>R</w:t>
            </w:r>
          </w:p>
        </w:tc>
      </w:tr>
      <w:tr w:rsidR="00D86A9B" w14:paraId="2807A42A" w14:textId="77777777">
        <w:trPr>
          <w:trHeight w:hRule="exact" w:val="536"/>
        </w:trPr>
        <w:tc>
          <w:tcPr>
            <w:tcW w:w="386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B305B4B" w14:textId="77777777" w:rsidR="00D86A9B" w:rsidRDefault="00D86A9B"/>
        </w:tc>
        <w:tc>
          <w:tcPr>
            <w:tcW w:w="45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92B2A6F" w14:textId="77777777" w:rsidR="00D86A9B" w:rsidRDefault="00D86A9B"/>
        </w:tc>
      </w:tr>
      <w:tr w:rsidR="00D86A9B" w14:paraId="67120C0F" w14:textId="77777777">
        <w:trPr>
          <w:trHeight w:hRule="exact" w:val="284"/>
        </w:trPr>
        <w:tc>
          <w:tcPr>
            <w:tcW w:w="386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831AFCE" w14:textId="77777777" w:rsidR="00D86A9B" w:rsidRDefault="007E3D56">
            <w:pPr>
              <w:spacing w:before="9"/>
              <w:ind w:left="1299" w:right="1302"/>
              <w:jc w:val="center"/>
              <w:rPr>
                <w:sz w:val="22"/>
                <w:szCs w:val="22"/>
              </w:rPr>
            </w:pPr>
            <w:r>
              <w:rPr>
                <w:spacing w:val="-2"/>
                <w:w w:val="85"/>
                <w:sz w:val="22"/>
                <w:szCs w:val="22"/>
              </w:rPr>
              <w:t>B</w:t>
            </w:r>
            <w:r>
              <w:rPr>
                <w:spacing w:val="3"/>
                <w:w w:val="85"/>
                <w:sz w:val="22"/>
                <w:szCs w:val="22"/>
              </w:rPr>
              <w:t>A</w:t>
            </w:r>
            <w:r>
              <w:rPr>
                <w:w w:val="85"/>
                <w:sz w:val="22"/>
                <w:szCs w:val="22"/>
              </w:rPr>
              <w:t>NK</w:t>
            </w:r>
            <w:r>
              <w:rPr>
                <w:spacing w:val="3"/>
                <w:w w:val="85"/>
                <w:sz w:val="22"/>
                <w:szCs w:val="22"/>
              </w:rPr>
              <w:t xml:space="preserve"> </w:t>
            </w:r>
            <w:r>
              <w:rPr>
                <w:w w:val="93"/>
                <w:sz w:val="22"/>
                <w:szCs w:val="22"/>
              </w:rPr>
              <w:t>N</w:t>
            </w:r>
            <w:r>
              <w:rPr>
                <w:spacing w:val="1"/>
                <w:w w:val="85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w w:val="81"/>
                <w:sz w:val="22"/>
                <w:szCs w:val="22"/>
              </w:rPr>
              <w:t>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E4E4E4"/>
          </w:tcPr>
          <w:p w14:paraId="353255CB" w14:textId="77777777" w:rsidR="00D86A9B" w:rsidRDefault="007E3D56">
            <w:pPr>
              <w:spacing w:before="9"/>
              <w:ind w:left="1484" w:right="149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3"/>
                <w:w w:val="93"/>
                <w:sz w:val="22"/>
                <w:szCs w:val="22"/>
              </w:rPr>
              <w:t>N</w:t>
            </w:r>
            <w:r>
              <w:rPr>
                <w:spacing w:val="1"/>
                <w:w w:val="109"/>
                <w:sz w:val="22"/>
                <w:szCs w:val="22"/>
              </w:rPr>
              <w:t>u</w:t>
            </w:r>
            <w:r>
              <w:rPr>
                <w:spacing w:val="-1"/>
                <w:w w:val="107"/>
                <w:sz w:val="22"/>
                <w:szCs w:val="22"/>
              </w:rPr>
              <w:t>m</w:t>
            </w:r>
            <w:r>
              <w:rPr>
                <w:spacing w:val="1"/>
                <w:w w:val="109"/>
                <w:sz w:val="22"/>
                <w:szCs w:val="22"/>
              </w:rPr>
              <w:t>b</w:t>
            </w:r>
            <w:r>
              <w:rPr>
                <w:spacing w:val="-1"/>
                <w:w w:val="116"/>
                <w:sz w:val="22"/>
                <w:szCs w:val="22"/>
              </w:rPr>
              <w:t>e</w:t>
            </w:r>
            <w:r>
              <w:rPr>
                <w:w w:val="109"/>
                <w:sz w:val="22"/>
                <w:szCs w:val="22"/>
              </w:rPr>
              <w:t>r</w:t>
            </w:r>
          </w:p>
        </w:tc>
      </w:tr>
      <w:tr w:rsidR="00D86A9B" w14:paraId="4DC844C0" w14:textId="77777777">
        <w:trPr>
          <w:trHeight w:hRule="exact" w:val="539"/>
        </w:trPr>
        <w:tc>
          <w:tcPr>
            <w:tcW w:w="386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A6587F2" w14:textId="77777777" w:rsidR="00D86A9B" w:rsidRDefault="00D86A9B"/>
        </w:tc>
        <w:tc>
          <w:tcPr>
            <w:tcW w:w="45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41D295A" w14:textId="77777777" w:rsidR="00D86A9B" w:rsidRDefault="00D86A9B"/>
        </w:tc>
      </w:tr>
    </w:tbl>
    <w:p w14:paraId="1702588A" w14:textId="77777777" w:rsidR="00D86A9B" w:rsidRDefault="00D86A9B">
      <w:pPr>
        <w:spacing w:before="3" w:line="240" w:lineRule="exact"/>
        <w:rPr>
          <w:sz w:val="24"/>
          <w:szCs w:val="24"/>
        </w:rPr>
      </w:pPr>
    </w:p>
    <w:p w14:paraId="500B50FE" w14:textId="77777777" w:rsidR="00D86A9B" w:rsidRDefault="007E3D56">
      <w:pPr>
        <w:spacing w:before="36"/>
        <w:ind w:left="157"/>
        <w:rPr>
          <w:sz w:val="22"/>
          <w:szCs w:val="22"/>
        </w:rPr>
      </w:pPr>
      <w:r>
        <w:rPr>
          <w:spacing w:val="3"/>
          <w:w w:val="84"/>
          <w:sz w:val="22"/>
          <w:szCs w:val="22"/>
          <w:u w:val="single" w:color="000000"/>
        </w:rPr>
        <w:t>F</w:t>
      </w:r>
      <w:r>
        <w:rPr>
          <w:spacing w:val="-1"/>
          <w:w w:val="116"/>
          <w:sz w:val="22"/>
          <w:szCs w:val="22"/>
          <w:u w:val="single" w:color="000000"/>
        </w:rPr>
        <w:t>ee</w:t>
      </w:r>
      <w:r>
        <w:rPr>
          <w:spacing w:val="-1"/>
          <w:w w:val="104"/>
          <w:sz w:val="22"/>
          <w:szCs w:val="22"/>
          <w:u w:val="single" w:color="000000"/>
        </w:rPr>
        <w:t>s</w:t>
      </w:r>
      <w:r>
        <w:rPr>
          <w:w w:val="98"/>
          <w:sz w:val="22"/>
          <w:szCs w:val="22"/>
        </w:rPr>
        <w:t>:</w:t>
      </w:r>
    </w:p>
    <w:p w14:paraId="5D2EF637" w14:textId="77777777" w:rsidR="00D86A9B" w:rsidRDefault="007E3D56">
      <w:pPr>
        <w:spacing w:before="23" w:line="261" w:lineRule="auto"/>
        <w:ind w:left="157" w:right="405"/>
        <w:rPr>
          <w:sz w:val="22"/>
          <w:szCs w:val="22"/>
        </w:rPr>
      </w:pPr>
      <w:r>
        <w:rPr>
          <w:spacing w:val="1"/>
          <w:w w:val="81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pacing w:val="1"/>
          <w:sz w:val="22"/>
          <w:szCs w:val="22"/>
        </w:rPr>
        <w:t>on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de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4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83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e</w:t>
      </w:r>
      <w:r>
        <w:rPr>
          <w:spacing w:val="-1"/>
          <w:w w:val="101"/>
          <w:sz w:val="22"/>
          <w:szCs w:val="22"/>
        </w:rPr>
        <w:t>w</w:t>
      </w:r>
      <w:r>
        <w:rPr>
          <w:w w:val="110"/>
          <w:sz w:val="22"/>
          <w:szCs w:val="22"/>
        </w:rPr>
        <w:t>a</w:t>
      </w:r>
      <w:r>
        <w:rPr>
          <w:spacing w:val="3"/>
          <w:w w:val="106"/>
          <w:sz w:val="22"/>
          <w:szCs w:val="22"/>
        </w:rPr>
        <w:t>r</w:t>
      </w:r>
      <w:r>
        <w:rPr>
          <w:spacing w:val="-3"/>
          <w:w w:val="107"/>
          <w:sz w:val="22"/>
          <w:szCs w:val="22"/>
        </w:rPr>
        <w:t>d</w:t>
      </w:r>
      <w:r>
        <w:rPr>
          <w:w w:val="102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w w:val="70"/>
          <w:sz w:val="22"/>
          <w:szCs w:val="22"/>
        </w:rPr>
        <w:t>L</w:t>
      </w:r>
      <w:r>
        <w:rPr>
          <w:w w:val="84"/>
          <w:sz w:val="22"/>
          <w:szCs w:val="22"/>
        </w:rPr>
        <w:t>i</w:t>
      </w:r>
      <w:r>
        <w:rPr>
          <w:w w:val="105"/>
          <w:sz w:val="22"/>
          <w:szCs w:val="22"/>
        </w:rPr>
        <w:t>m</w:t>
      </w:r>
      <w:r>
        <w:rPr>
          <w:spacing w:val="2"/>
          <w:w w:val="84"/>
          <w:sz w:val="22"/>
          <w:szCs w:val="22"/>
        </w:rPr>
        <w:t>i</w:t>
      </w:r>
      <w:r>
        <w:rPr>
          <w:spacing w:val="-1"/>
          <w:w w:val="123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e</w:t>
      </w:r>
      <w:r>
        <w:rPr>
          <w:w w:val="107"/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07"/>
          <w:sz w:val="22"/>
          <w:szCs w:val="22"/>
        </w:rPr>
        <w:t>o</w:t>
      </w:r>
      <w:r>
        <w:rPr>
          <w:w w:val="93"/>
          <w:sz w:val="22"/>
          <w:szCs w:val="22"/>
        </w:rPr>
        <w:t xml:space="preserve">f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am</w:t>
      </w:r>
      <w:r>
        <w:rPr>
          <w:spacing w:val="1"/>
          <w:sz w:val="22"/>
          <w:szCs w:val="22"/>
        </w:rPr>
        <w:t>ount</w:t>
      </w:r>
      <w:r>
        <w:rPr>
          <w:sz w:val="22"/>
          <w:szCs w:val="22"/>
        </w:rPr>
        <w:t>s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pacing w:val="2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</w:t>
      </w:r>
      <w:r>
        <w:rPr>
          <w:spacing w:val="1"/>
          <w:w w:val="108"/>
          <w:sz w:val="22"/>
          <w:szCs w:val="22"/>
        </w:rPr>
        <w:t>e</w:t>
      </w:r>
      <w:r>
        <w:rPr>
          <w:spacing w:val="-2"/>
          <w:w w:val="108"/>
          <w:sz w:val="22"/>
          <w:szCs w:val="22"/>
        </w:rPr>
        <w:t>r</w:t>
      </w:r>
      <w:r>
        <w:rPr>
          <w:spacing w:val="4"/>
          <w:w w:val="108"/>
          <w:sz w:val="22"/>
          <w:szCs w:val="22"/>
        </w:rPr>
        <w:t>c</w:t>
      </w:r>
      <w:r>
        <w:rPr>
          <w:spacing w:val="1"/>
          <w:w w:val="10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nt</w:t>
      </w:r>
      <w:r>
        <w:rPr>
          <w:w w:val="108"/>
          <w:sz w:val="22"/>
          <w:szCs w:val="22"/>
        </w:rPr>
        <w:t>age</w:t>
      </w:r>
      <w:r>
        <w:rPr>
          <w:spacing w:val="-6"/>
          <w:w w:val="10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in a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c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o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3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>/</w:t>
      </w:r>
      <w:r>
        <w:rPr>
          <w:spacing w:val="-30"/>
          <w:w w:val="14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94"/>
          <w:sz w:val="22"/>
          <w:szCs w:val="22"/>
        </w:rPr>
        <w:t>P</w:t>
      </w:r>
      <w:r>
        <w:rPr>
          <w:spacing w:val="3"/>
          <w:w w:val="106"/>
          <w:sz w:val="22"/>
          <w:szCs w:val="22"/>
        </w:rPr>
        <w:t>r</w:t>
      </w:r>
      <w:r>
        <w:rPr>
          <w:spacing w:val="1"/>
          <w:w w:val="107"/>
          <w:sz w:val="22"/>
          <w:szCs w:val="22"/>
        </w:rPr>
        <w:t>o</w:t>
      </w:r>
      <w:r>
        <w:rPr>
          <w:spacing w:val="-3"/>
          <w:w w:val="107"/>
          <w:sz w:val="22"/>
          <w:szCs w:val="22"/>
        </w:rPr>
        <w:t>d</w:t>
      </w:r>
      <w:r>
        <w:rPr>
          <w:spacing w:val="-1"/>
          <w:w w:val="107"/>
          <w:sz w:val="22"/>
          <w:szCs w:val="22"/>
        </w:rPr>
        <w:t>u</w:t>
      </w:r>
      <w:r>
        <w:rPr>
          <w:spacing w:val="4"/>
          <w:w w:val="97"/>
          <w:sz w:val="22"/>
          <w:szCs w:val="22"/>
        </w:rPr>
        <w:t>c</w:t>
      </w:r>
      <w:r>
        <w:rPr>
          <w:w w:val="123"/>
          <w:sz w:val="22"/>
          <w:szCs w:val="22"/>
        </w:rPr>
        <w:t xml:space="preserve">t </w:t>
      </w:r>
      <w:r>
        <w:rPr>
          <w:spacing w:val="-1"/>
          <w:w w:val="81"/>
          <w:sz w:val="22"/>
          <w:szCs w:val="22"/>
        </w:rPr>
        <w:t>C</w:t>
      </w:r>
      <w:r>
        <w:rPr>
          <w:w w:val="110"/>
          <w:sz w:val="22"/>
          <w:szCs w:val="22"/>
        </w:rPr>
        <w:t>a</w:t>
      </w:r>
      <w:r>
        <w:rPr>
          <w:spacing w:val="-1"/>
          <w:w w:val="123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e</w:t>
      </w:r>
      <w:r>
        <w:rPr>
          <w:w w:val="96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o</w:t>
      </w:r>
      <w:r>
        <w:rPr>
          <w:w w:val="106"/>
          <w:sz w:val="22"/>
          <w:szCs w:val="22"/>
        </w:rPr>
        <w:t>r</w:t>
      </w:r>
      <w:r>
        <w:rPr>
          <w:spacing w:val="2"/>
          <w:w w:val="92"/>
          <w:sz w:val="22"/>
          <w:szCs w:val="22"/>
        </w:rPr>
        <w:t>y</w:t>
      </w:r>
      <w:r>
        <w:rPr>
          <w:w w:val="98"/>
          <w:sz w:val="22"/>
          <w:szCs w:val="22"/>
        </w:rPr>
        <w:t>:</w:t>
      </w:r>
    </w:p>
    <w:p w14:paraId="6DA882EE" w14:textId="77777777" w:rsidR="00D86A9B" w:rsidRDefault="00D86A9B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2825"/>
        <w:gridCol w:w="2822"/>
      </w:tblGrid>
      <w:tr w:rsidR="00D86A9B" w14:paraId="6F0DB723" w14:textId="77777777">
        <w:trPr>
          <w:trHeight w:hRule="exact" w:val="838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4B3D453" w14:textId="77777777" w:rsidR="00D86A9B" w:rsidRDefault="00D86A9B">
            <w:pPr>
              <w:spacing w:before="3" w:line="280" w:lineRule="exact"/>
              <w:rPr>
                <w:sz w:val="28"/>
                <w:szCs w:val="28"/>
              </w:rPr>
            </w:pPr>
          </w:p>
          <w:p w14:paraId="31E57BB3" w14:textId="77777777" w:rsidR="00D86A9B" w:rsidRDefault="007E3D56">
            <w:pPr>
              <w:ind w:left="335"/>
              <w:rPr>
                <w:sz w:val="22"/>
                <w:szCs w:val="22"/>
              </w:rPr>
            </w:pPr>
            <w:r>
              <w:rPr>
                <w:w w:val="89"/>
                <w:sz w:val="22"/>
                <w:szCs w:val="22"/>
              </w:rPr>
              <w:t>P</w:t>
            </w:r>
            <w:r>
              <w:rPr>
                <w:spacing w:val="2"/>
                <w:w w:val="89"/>
                <w:sz w:val="22"/>
                <w:szCs w:val="22"/>
              </w:rPr>
              <w:t>R</w:t>
            </w:r>
            <w:r>
              <w:rPr>
                <w:spacing w:val="-1"/>
                <w:w w:val="89"/>
                <w:sz w:val="22"/>
                <w:szCs w:val="22"/>
              </w:rPr>
              <w:t>O</w:t>
            </w:r>
            <w:r>
              <w:rPr>
                <w:spacing w:val="2"/>
                <w:w w:val="89"/>
                <w:sz w:val="22"/>
                <w:szCs w:val="22"/>
              </w:rPr>
              <w:t>D</w:t>
            </w:r>
            <w:r>
              <w:rPr>
                <w:w w:val="89"/>
                <w:sz w:val="22"/>
                <w:szCs w:val="22"/>
              </w:rPr>
              <w:t>UCT</w:t>
            </w:r>
            <w:r>
              <w:rPr>
                <w:spacing w:val="2"/>
                <w:w w:val="89"/>
                <w:sz w:val="22"/>
                <w:szCs w:val="22"/>
              </w:rPr>
              <w:t xml:space="preserve"> </w:t>
            </w:r>
            <w:r>
              <w:rPr>
                <w:w w:val="158"/>
                <w:sz w:val="22"/>
                <w:szCs w:val="22"/>
              </w:rPr>
              <w:t>/</w:t>
            </w:r>
            <w:r>
              <w:rPr>
                <w:spacing w:val="-37"/>
                <w:w w:val="158"/>
                <w:sz w:val="22"/>
                <w:szCs w:val="22"/>
              </w:rPr>
              <w:t xml:space="preserve"> </w:t>
            </w:r>
            <w:r>
              <w:rPr>
                <w:w w:val="81"/>
                <w:sz w:val="22"/>
                <w:szCs w:val="22"/>
              </w:rPr>
              <w:t>C</w:t>
            </w:r>
            <w:r>
              <w:rPr>
                <w:spacing w:val="3"/>
                <w:w w:val="85"/>
                <w:sz w:val="22"/>
                <w:szCs w:val="22"/>
              </w:rPr>
              <w:t>A</w:t>
            </w:r>
            <w:r>
              <w:rPr>
                <w:spacing w:val="1"/>
                <w:w w:val="83"/>
                <w:sz w:val="22"/>
                <w:szCs w:val="22"/>
              </w:rPr>
              <w:t>T</w:t>
            </w:r>
            <w:r>
              <w:rPr>
                <w:spacing w:val="1"/>
                <w:w w:val="81"/>
                <w:sz w:val="22"/>
                <w:szCs w:val="22"/>
              </w:rPr>
              <w:t>E</w:t>
            </w:r>
            <w:r>
              <w:rPr>
                <w:spacing w:val="1"/>
                <w:w w:val="90"/>
                <w:sz w:val="22"/>
                <w:szCs w:val="22"/>
              </w:rPr>
              <w:t>G</w:t>
            </w:r>
            <w:r>
              <w:rPr>
                <w:spacing w:val="1"/>
                <w:w w:val="95"/>
                <w:sz w:val="22"/>
                <w:szCs w:val="22"/>
              </w:rPr>
              <w:t>O</w:t>
            </w:r>
            <w:r>
              <w:rPr>
                <w:spacing w:val="-3"/>
                <w:w w:val="86"/>
                <w:sz w:val="22"/>
                <w:szCs w:val="22"/>
              </w:rPr>
              <w:t>R</w:t>
            </w:r>
            <w:r>
              <w:rPr>
                <w:w w:val="73"/>
                <w:sz w:val="22"/>
                <w:szCs w:val="22"/>
              </w:rPr>
              <w:t>Y</w:t>
            </w:r>
          </w:p>
        </w:tc>
        <w:tc>
          <w:tcPr>
            <w:tcW w:w="2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BC74C22" w14:textId="77777777" w:rsidR="00D86A9B" w:rsidRDefault="007E3D56">
            <w:pPr>
              <w:spacing w:before="7" w:line="260" w:lineRule="auto"/>
              <w:ind w:left="246" w:right="251" w:firstLine="3"/>
              <w:jc w:val="center"/>
              <w:rPr>
                <w:sz w:val="22"/>
                <w:szCs w:val="22"/>
              </w:rPr>
            </w:pPr>
            <w:r>
              <w:rPr>
                <w:spacing w:val="-3"/>
                <w:w w:val="84"/>
                <w:sz w:val="22"/>
                <w:szCs w:val="22"/>
              </w:rPr>
              <w:t>R</w:t>
            </w:r>
            <w:r>
              <w:rPr>
                <w:spacing w:val="1"/>
                <w:w w:val="84"/>
                <w:sz w:val="22"/>
                <w:szCs w:val="22"/>
              </w:rPr>
              <w:t>EG</w:t>
            </w:r>
            <w:r>
              <w:rPr>
                <w:spacing w:val="2"/>
                <w:w w:val="84"/>
                <w:sz w:val="22"/>
                <w:szCs w:val="22"/>
              </w:rPr>
              <w:t>UL</w:t>
            </w:r>
            <w:r>
              <w:rPr>
                <w:spacing w:val="1"/>
                <w:w w:val="84"/>
                <w:sz w:val="22"/>
                <w:szCs w:val="22"/>
              </w:rPr>
              <w:t>A</w:t>
            </w:r>
            <w:r>
              <w:rPr>
                <w:w w:val="84"/>
                <w:sz w:val="22"/>
                <w:szCs w:val="22"/>
              </w:rPr>
              <w:t>R</w:t>
            </w:r>
            <w:r>
              <w:rPr>
                <w:spacing w:val="12"/>
                <w:w w:val="84"/>
                <w:sz w:val="22"/>
                <w:szCs w:val="22"/>
              </w:rPr>
              <w:t xml:space="preserve"> </w:t>
            </w:r>
            <w:r>
              <w:rPr>
                <w:spacing w:val="-2"/>
                <w:w w:val="81"/>
                <w:sz w:val="22"/>
                <w:szCs w:val="22"/>
              </w:rPr>
              <w:t>C</w:t>
            </w:r>
            <w:r>
              <w:rPr>
                <w:spacing w:val="1"/>
                <w:w w:val="95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w w:val="81"/>
                <w:sz w:val="22"/>
                <w:szCs w:val="22"/>
              </w:rPr>
              <w:t>I</w:t>
            </w:r>
            <w:r>
              <w:rPr>
                <w:w w:val="86"/>
                <w:sz w:val="22"/>
                <w:szCs w:val="22"/>
              </w:rPr>
              <w:t>SS</w:t>
            </w:r>
            <w:r>
              <w:rPr>
                <w:spacing w:val="1"/>
                <w:w w:val="81"/>
                <w:sz w:val="22"/>
                <w:szCs w:val="22"/>
              </w:rPr>
              <w:t>I</w:t>
            </w:r>
            <w:r>
              <w:rPr>
                <w:spacing w:val="1"/>
                <w:w w:val="95"/>
                <w:sz w:val="22"/>
                <w:szCs w:val="22"/>
              </w:rPr>
              <w:t>O</w:t>
            </w:r>
            <w:r>
              <w:rPr>
                <w:w w:val="93"/>
                <w:sz w:val="22"/>
                <w:szCs w:val="22"/>
              </w:rPr>
              <w:t xml:space="preserve">N </w:t>
            </w:r>
            <w:r>
              <w:rPr>
                <w:spacing w:val="-1"/>
                <w:w w:val="107"/>
                <w:sz w:val="22"/>
                <w:szCs w:val="22"/>
              </w:rPr>
              <w:t>M</w:t>
            </w:r>
            <w:r>
              <w:rPr>
                <w:spacing w:val="2"/>
                <w:w w:val="107"/>
                <w:sz w:val="22"/>
                <w:szCs w:val="22"/>
              </w:rPr>
              <w:t>e</w:t>
            </w:r>
            <w:r>
              <w:rPr>
                <w:spacing w:val="1"/>
                <w:w w:val="107"/>
                <w:sz w:val="22"/>
                <w:szCs w:val="22"/>
              </w:rPr>
              <w:t>r</w:t>
            </w:r>
            <w:r>
              <w:rPr>
                <w:spacing w:val="-2"/>
                <w:w w:val="107"/>
                <w:sz w:val="22"/>
                <w:szCs w:val="22"/>
              </w:rPr>
              <w:t>c</w:t>
            </w:r>
            <w:r>
              <w:rPr>
                <w:spacing w:val="1"/>
                <w:w w:val="107"/>
                <w:sz w:val="22"/>
                <w:szCs w:val="22"/>
              </w:rPr>
              <w:t>h</w:t>
            </w:r>
            <w:r>
              <w:rPr>
                <w:spacing w:val="2"/>
                <w:w w:val="107"/>
                <w:sz w:val="22"/>
                <w:szCs w:val="22"/>
              </w:rPr>
              <w:t>a</w:t>
            </w:r>
            <w:r>
              <w:rPr>
                <w:spacing w:val="-1"/>
                <w:w w:val="107"/>
                <w:sz w:val="22"/>
                <w:szCs w:val="22"/>
              </w:rPr>
              <w:t>n</w:t>
            </w:r>
            <w:r>
              <w:rPr>
                <w:w w:val="107"/>
                <w:sz w:val="22"/>
                <w:szCs w:val="22"/>
              </w:rPr>
              <w:t>t</w:t>
            </w:r>
            <w:r>
              <w:rPr>
                <w:spacing w:val="-1"/>
                <w:w w:val="10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4"/>
                <w:w w:val="113"/>
                <w:sz w:val="22"/>
                <w:szCs w:val="22"/>
              </w:rPr>
              <w:t>n</w:t>
            </w:r>
            <w:r>
              <w:rPr>
                <w:spacing w:val="1"/>
                <w:w w:val="113"/>
                <w:sz w:val="22"/>
                <w:szCs w:val="22"/>
              </w:rPr>
              <w:t>o</w:t>
            </w:r>
            <w:r>
              <w:rPr>
                <w:w w:val="113"/>
                <w:sz w:val="22"/>
                <w:szCs w:val="22"/>
              </w:rPr>
              <w:t>t</w:t>
            </w:r>
            <w:r>
              <w:rPr>
                <w:spacing w:val="-7"/>
                <w:w w:val="113"/>
                <w:sz w:val="22"/>
                <w:szCs w:val="22"/>
              </w:rPr>
              <w:t xml:space="preserve"> </w:t>
            </w:r>
            <w:r>
              <w:rPr>
                <w:spacing w:val="-4"/>
                <w:w w:val="109"/>
                <w:sz w:val="22"/>
                <w:szCs w:val="22"/>
              </w:rPr>
              <w:t>d</w:t>
            </w:r>
            <w:r>
              <w:rPr>
                <w:spacing w:val="2"/>
                <w:w w:val="116"/>
                <w:sz w:val="22"/>
                <w:szCs w:val="22"/>
              </w:rPr>
              <w:t>e</w:t>
            </w:r>
            <w:r>
              <w:rPr>
                <w:spacing w:val="1"/>
                <w:w w:val="90"/>
                <w:sz w:val="22"/>
                <w:szCs w:val="22"/>
              </w:rPr>
              <w:t>l</w:t>
            </w:r>
            <w:r>
              <w:rPr>
                <w:spacing w:val="-1"/>
                <w:w w:val="90"/>
                <w:sz w:val="22"/>
                <w:szCs w:val="22"/>
              </w:rPr>
              <w:t>i</w:t>
            </w:r>
            <w:r>
              <w:rPr>
                <w:spacing w:val="2"/>
                <w:w w:val="96"/>
                <w:sz w:val="22"/>
                <w:szCs w:val="22"/>
              </w:rPr>
              <w:t>v</w:t>
            </w:r>
            <w:r>
              <w:rPr>
                <w:spacing w:val="-1"/>
                <w:w w:val="116"/>
                <w:sz w:val="22"/>
                <w:szCs w:val="22"/>
              </w:rPr>
              <w:t>e</w:t>
            </w:r>
            <w:r>
              <w:rPr>
                <w:w w:val="109"/>
                <w:sz w:val="22"/>
                <w:szCs w:val="22"/>
              </w:rPr>
              <w:t xml:space="preserve">r </w:t>
            </w:r>
            <w:r>
              <w:rPr>
                <w:spacing w:val="1"/>
                <w:w w:val="115"/>
                <w:sz w:val="22"/>
                <w:szCs w:val="22"/>
              </w:rPr>
              <w:t>t</w:t>
            </w:r>
            <w:r>
              <w:rPr>
                <w:spacing w:val="-1"/>
                <w:w w:val="115"/>
                <w:sz w:val="22"/>
                <w:szCs w:val="22"/>
              </w:rPr>
              <w:t>h</w:t>
            </w:r>
            <w:r>
              <w:rPr>
                <w:w w:val="115"/>
                <w:sz w:val="22"/>
                <w:szCs w:val="22"/>
              </w:rPr>
              <w:t>e</w:t>
            </w:r>
            <w:r>
              <w:rPr>
                <w:spacing w:val="-11"/>
                <w:w w:val="115"/>
                <w:sz w:val="22"/>
                <w:szCs w:val="22"/>
              </w:rPr>
              <w:t xml:space="preserve"> </w:t>
            </w:r>
            <w:r>
              <w:rPr>
                <w:spacing w:val="1"/>
                <w:w w:val="97"/>
                <w:sz w:val="22"/>
                <w:szCs w:val="22"/>
              </w:rPr>
              <w:t>g</w:t>
            </w:r>
            <w:r>
              <w:rPr>
                <w:spacing w:val="-2"/>
                <w:w w:val="109"/>
                <w:sz w:val="22"/>
                <w:szCs w:val="22"/>
              </w:rPr>
              <w:t>o</w:t>
            </w:r>
            <w:r>
              <w:rPr>
                <w:spacing w:val="3"/>
                <w:w w:val="109"/>
                <w:sz w:val="22"/>
                <w:szCs w:val="22"/>
              </w:rPr>
              <w:t>o</w:t>
            </w:r>
            <w:r>
              <w:rPr>
                <w:spacing w:val="-1"/>
                <w:w w:val="109"/>
                <w:sz w:val="22"/>
                <w:szCs w:val="22"/>
              </w:rPr>
              <w:t>d</w:t>
            </w:r>
            <w:r>
              <w:rPr>
                <w:w w:val="104"/>
                <w:sz w:val="22"/>
                <w:szCs w:val="22"/>
              </w:rPr>
              <w:t>s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37C0807B" w14:textId="12942C8C" w:rsidR="00D86A9B" w:rsidRDefault="007E3D56">
            <w:pPr>
              <w:spacing w:before="7" w:line="260" w:lineRule="auto"/>
              <w:ind w:left="81" w:right="80" w:firstLine="6"/>
              <w:jc w:val="center"/>
              <w:rPr>
                <w:sz w:val="22"/>
                <w:szCs w:val="22"/>
              </w:rPr>
            </w:pPr>
            <w:r>
              <w:rPr>
                <w:w w:val="83"/>
                <w:sz w:val="22"/>
                <w:szCs w:val="22"/>
              </w:rPr>
              <w:t>SP</w:t>
            </w:r>
            <w:r>
              <w:rPr>
                <w:spacing w:val="1"/>
                <w:w w:val="83"/>
                <w:sz w:val="22"/>
                <w:szCs w:val="22"/>
              </w:rPr>
              <w:t>E</w:t>
            </w:r>
            <w:r>
              <w:rPr>
                <w:spacing w:val="-2"/>
                <w:w w:val="83"/>
                <w:sz w:val="22"/>
                <w:szCs w:val="22"/>
              </w:rPr>
              <w:t>C</w:t>
            </w:r>
            <w:r>
              <w:rPr>
                <w:spacing w:val="2"/>
                <w:w w:val="83"/>
                <w:sz w:val="22"/>
                <w:szCs w:val="22"/>
              </w:rPr>
              <w:t>I</w:t>
            </w:r>
            <w:r>
              <w:rPr>
                <w:spacing w:val="1"/>
                <w:w w:val="83"/>
                <w:sz w:val="22"/>
                <w:szCs w:val="22"/>
              </w:rPr>
              <w:t>A</w:t>
            </w:r>
            <w:r>
              <w:rPr>
                <w:w w:val="83"/>
                <w:sz w:val="22"/>
                <w:szCs w:val="22"/>
              </w:rPr>
              <w:t>L</w:t>
            </w:r>
            <w:r>
              <w:rPr>
                <w:spacing w:val="5"/>
                <w:w w:val="83"/>
                <w:sz w:val="22"/>
                <w:szCs w:val="22"/>
              </w:rPr>
              <w:t xml:space="preserve"> </w:t>
            </w:r>
            <w:r>
              <w:rPr>
                <w:w w:val="81"/>
                <w:sz w:val="22"/>
                <w:szCs w:val="22"/>
              </w:rPr>
              <w:t>C</w:t>
            </w:r>
            <w:r>
              <w:rPr>
                <w:spacing w:val="1"/>
                <w:w w:val="95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 w:rsidR="00660861"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w w:val="81"/>
                <w:sz w:val="22"/>
                <w:szCs w:val="22"/>
              </w:rPr>
              <w:t>I</w:t>
            </w:r>
            <w:r w:rsidR="00660861">
              <w:rPr>
                <w:spacing w:val="-1"/>
                <w:w w:val="81"/>
                <w:sz w:val="22"/>
                <w:szCs w:val="22"/>
              </w:rPr>
              <w:t>S</w:t>
            </w:r>
            <w:r>
              <w:rPr>
                <w:w w:val="86"/>
                <w:sz w:val="22"/>
                <w:szCs w:val="22"/>
              </w:rPr>
              <w:t>S</w:t>
            </w:r>
            <w:r>
              <w:rPr>
                <w:spacing w:val="3"/>
                <w:w w:val="81"/>
                <w:sz w:val="22"/>
                <w:szCs w:val="22"/>
              </w:rPr>
              <w:t>I</w:t>
            </w:r>
            <w:r>
              <w:rPr>
                <w:spacing w:val="-1"/>
                <w:w w:val="95"/>
                <w:sz w:val="22"/>
                <w:szCs w:val="22"/>
              </w:rPr>
              <w:t>O</w:t>
            </w:r>
            <w:r>
              <w:rPr>
                <w:w w:val="93"/>
                <w:sz w:val="22"/>
                <w:szCs w:val="22"/>
              </w:rPr>
              <w:t xml:space="preserve">N </w:t>
            </w:r>
            <w:r>
              <w:rPr>
                <w:spacing w:val="-1"/>
                <w:w w:val="107"/>
                <w:sz w:val="22"/>
                <w:szCs w:val="22"/>
              </w:rPr>
              <w:t>M</w:t>
            </w:r>
            <w:r>
              <w:rPr>
                <w:spacing w:val="2"/>
                <w:w w:val="107"/>
                <w:sz w:val="22"/>
                <w:szCs w:val="22"/>
              </w:rPr>
              <w:t>e</w:t>
            </w:r>
            <w:r>
              <w:rPr>
                <w:spacing w:val="1"/>
                <w:w w:val="107"/>
                <w:sz w:val="22"/>
                <w:szCs w:val="22"/>
              </w:rPr>
              <w:t>r</w:t>
            </w:r>
            <w:r>
              <w:rPr>
                <w:w w:val="107"/>
                <w:sz w:val="22"/>
                <w:szCs w:val="22"/>
              </w:rPr>
              <w:t>c</w:t>
            </w:r>
            <w:r>
              <w:rPr>
                <w:spacing w:val="-1"/>
                <w:w w:val="107"/>
                <w:sz w:val="22"/>
                <w:szCs w:val="22"/>
              </w:rPr>
              <w:t>h</w:t>
            </w:r>
            <w:r>
              <w:rPr>
                <w:spacing w:val="2"/>
                <w:w w:val="107"/>
                <w:sz w:val="22"/>
                <w:szCs w:val="22"/>
              </w:rPr>
              <w:t>a</w:t>
            </w:r>
            <w:r>
              <w:rPr>
                <w:spacing w:val="-1"/>
                <w:w w:val="107"/>
                <w:sz w:val="22"/>
                <w:szCs w:val="22"/>
              </w:rPr>
              <w:t>n</w:t>
            </w:r>
            <w:r>
              <w:rPr>
                <w:w w:val="107"/>
                <w:sz w:val="22"/>
                <w:szCs w:val="22"/>
              </w:rPr>
              <w:t>t</w:t>
            </w:r>
            <w:r>
              <w:rPr>
                <w:spacing w:val="4"/>
                <w:w w:val="107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d</w:t>
            </w:r>
            <w:r>
              <w:rPr>
                <w:spacing w:val="4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4"/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1"/>
                <w:w w:val="97"/>
                <w:sz w:val="22"/>
                <w:szCs w:val="22"/>
              </w:rPr>
              <w:t>g</w:t>
            </w:r>
            <w:r>
              <w:rPr>
                <w:spacing w:val="1"/>
                <w:w w:val="109"/>
                <w:sz w:val="22"/>
                <w:szCs w:val="22"/>
              </w:rPr>
              <w:t>o</w:t>
            </w:r>
            <w:r>
              <w:rPr>
                <w:spacing w:val="3"/>
                <w:w w:val="109"/>
                <w:sz w:val="22"/>
                <w:szCs w:val="22"/>
              </w:rPr>
              <w:t>o</w:t>
            </w:r>
            <w:r>
              <w:rPr>
                <w:spacing w:val="-1"/>
                <w:w w:val="109"/>
                <w:sz w:val="22"/>
                <w:szCs w:val="22"/>
              </w:rPr>
              <w:t>d</w:t>
            </w:r>
            <w:r>
              <w:rPr>
                <w:w w:val="104"/>
                <w:sz w:val="22"/>
                <w:szCs w:val="22"/>
              </w:rPr>
              <w:t xml:space="preserve">s </w:t>
            </w:r>
            <w:r>
              <w:rPr>
                <w:spacing w:val="-1"/>
                <w:w w:val="109"/>
                <w:sz w:val="22"/>
                <w:szCs w:val="22"/>
              </w:rPr>
              <w:t>d</w:t>
            </w:r>
            <w:r>
              <w:rPr>
                <w:spacing w:val="1"/>
                <w:w w:val="90"/>
                <w:sz w:val="22"/>
                <w:szCs w:val="22"/>
              </w:rPr>
              <w:t>i</w:t>
            </w:r>
            <w:r>
              <w:rPr>
                <w:spacing w:val="-1"/>
                <w:w w:val="109"/>
                <w:sz w:val="22"/>
                <w:szCs w:val="22"/>
              </w:rPr>
              <w:t>r</w:t>
            </w:r>
            <w:r>
              <w:rPr>
                <w:spacing w:val="2"/>
                <w:w w:val="116"/>
                <w:sz w:val="22"/>
                <w:szCs w:val="22"/>
              </w:rPr>
              <w:t>e</w:t>
            </w:r>
            <w:r>
              <w:rPr>
                <w:w w:val="96"/>
                <w:sz w:val="22"/>
                <w:szCs w:val="22"/>
              </w:rPr>
              <w:t>c</w:t>
            </w:r>
            <w:r>
              <w:rPr>
                <w:spacing w:val="1"/>
                <w:w w:val="127"/>
                <w:sz w:val="22"/>
                <w:szCs w:val="22"/>
              </w:rPr>
              <w:t>t</w:t>
            </w:r>
            <w:r>
              <w:rPr>
                <w:spacing w:val="-3"/>
                <w:w w:val="90"/>
                <w:sz w:val="22"/>
                <w:szCs w:val="22"/>
              </w:rPr>
              <w:t>l</w:t>
            </w:r>
            <w:r>
              <w:rPr>
                <w:w w:val="96"/>
                <w:sz w:val="22"/>
                <w:szCs w:val="22"/>
              </w:rPr>
              <w:t>y</w:t>
            </w:r>
          </w:p>
        </w:tc>
      </w:tr>
      <w:tr w:rsidR="00D86A9B" w14:paraId="0477F1B4" w14:textId="77777777">
        <w:trPr>
          <w:trHeight w:hRule="exact" w:val="653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7AC5A" w14:textId="77777777" w:rsidR="00D86A9B" w:rsidRDefault="00D86A9B">
            <w:pPr>
              <w:spacing w:before="2" w:line="180" w:lineRule="exact"/>
              <w:rPr>
                <w:sz w:val="19"/>
                <w:szCs w:val="19"/>
              </w:rPr>
            </w:pPr>
          </w:p>
          <w:p w14:paraId="7EDBF599" w14:textId="77777777" w:rsidR="00D86A9B" w:rsidRDefault="007E3D56">
            <w:pPr>
              <w:ind w:left="1109" w:right="1108"/>
              <w:jc w:val="center"/>
              <w:rPr>
                <w:sz w:val="22"/>
                <w:szCs w:val="22"/>
              </w:rPr>
            </w:pPr>
            <w:r>
              <w:rPr>
                <w:spacing w:val="-3"/>
                <w:w w:val="83"/>
                <w:sz w:val="22"/>
                <w:szCs w:val="22"/>
              </w:rPr>
              <w:t>R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spacing w:val="-1"/>
                <w:w w:val="123"/>
                <w:sz w:val="22"/>
                <w:szCs w:val="22"/>
              </w:rPr>
              <w:t>t</w:t>
            </w:r>
            <w:r>
              <w:rPr>
                <w:spacing w:val="2"/>
                <w:w w:val="110"/>
                <w:sz w:val="22"/>
                <w:szCs w:val="22"/>
              </w:rPr>
              <w:t>a</w:t>
            </w:r>
            <w:r>
              <w:rPr>
                <w:w w:val="84"/>
                <w:sz w:val="22"/>
                <w:szCs w:val="22"/>
              </w:rPr>
              <w:t>il</w:t>
            </w:r>
          </w:p>
        </w:tc>
        <w:tc>
          <w:tcPr>
            <w:tcW w:w="2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9E6FE" w14:textId="77777777" w:rsidR="00D86A9B" w:rsidRDefault="00D86A9B">
            <w:pPr>
              <w:spacing w:before="2" w:line="180" w:lineRule="exact"/>
              <w:rPr>
                <w:sz w:val="19"/>
                <w:szCs w:val="19"/>
              </w:rPr>
            </w:pPr>
          </w:p>
          <w:p w14:paraId="14CF7438" w14:textId="77777777" w:rsidR="00D86A9B" w:rsidRDefault="007E3D56">
            <w:pPr>
              <w:ind w:left="1174" w:right="1175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103"/>
                <w:sz w:val="22"/>
                <w:szCs w:val="22"/>
              </w:rPr>
              <w:t>15</w:t>
            </w:r>
            <w:r>
              <w:rPr>
                <w:w w:val="87"/>
                <w:sz w:val="22"/>
                <w:szCs w:val="22"/>
              </w:rPr>
              <w:t>%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48EE" w14:textId="77777777" w:rsidR="00D86A9B" w:rsidRDefault="00D86A9B">
            <w:pPr>
              <w:spacing w:before="2" w:line="180" w:lineRule="exact"/>
              <w:rPr>
                <w:sz w:val="19"/>
                <w:szCs w:val="19"/>
              </w:rPr>
            </w:pPr>
          </w:p>
          <w:p w14:paraId="20BCC255" w14:textId="77777777" w:rsidR="00D86A9B" w:rsidRDefault="007E3D56">
            <w:pPr>
              <w:ind w:left="1189" w:right="1188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1"/>
                <w:sz w:val="22"/>
                <w:szCs w:val="22"/>
              </w:rPr>
              <w:t>N</w:t>
            </w:r>
            <w:r>
              <w:rPr>
                <w:spacing w:val="-4"/>
                <w:w w:val="142"/>
                <w:sz w:val="22"/>
                <w:szCs w:val="22"/>
              </w:rPr>
              <w:t>/</w:t>
            </w:r>
            <w:r>
              <w:rPr>
                <w:w w:val="81"/>
                <w:sz w:val="22"/>
                <w:szCs w:val="22"/>
              </w:rPr>
              <w:t>A</w:t>
            </w:r>
          </w:p>
        </w:tc>
      </w:tr>
    </w:tbl>
    <w:p w14:paraId="08802A0F" w14:textId="77777777" w:rsidR="00D86A9B" w:rsidRDefault="007E3D56">
      <w:pPr>
        <w:spacing w:before="2"/>
        <w:ind w:left="157"/>
        <w:rPr>
          <w:sz w:val="22"/>
          <w:szCs w:val="22"/>
        </w:rPr>
      </w:pPr>
      <w:r>
        <w:rPr>
          <w:spacing w:val="2"/>
          <w:sz w:val="22"/>
          <w:szCs w:val="22"/>
        </w:rPr>
        <w:t>(a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w w:val="81"/>
          <w:sz w:val="22"/>
          <w:szCs w:val="22"/>
        </w:rPr>
        <w:t>C</w:t>
      </w:r>
      <w:r>
        <w:rPr>
          <w:spacing w:val="3"/>
          <w:w w:val="107"/>
          <w:sz w:val="22"/>
          <w:szCs w:val="22"/>
        </w:rPr>
        <w:t>o</w:t>
      </w:r>
      <w:r>
        <w:rPr>
          <w:w w:val="105"/>
          <w:sz w:val="22"/>
          <w:szCs w:val="22"/>
        </w:rPr>
        <w:t>mm</w:t>
      </w:r>
      <w:r>
        <w:rPr>
          <w:w w:val="84"/>
          <w:sz w:val="22"/>
          <w:szCs w:val="22"/>
        </w:rPr>
        <w:t>i</w:t>
      </w:r>
      <w:r>
        <w:rPr>
          <w:w w:val="102"/>
          <w:sz w:val="22"/>
          <w:szCs w:val="22"/>
        </w:rPr>
        <w:t>ss</w:t>
      </w:r>
      <w:r>
        <w:rPr>
          <w:w w:val="84"/>
          <w:sz w:val="22"/>
          <w:szCs w:val="22"/>
        </w:rPr>
        <w:t>i</w:t>
      </w:r>
      <w:r>
        <w:rPr>
          <w:spacing w:val="3"/>
          <w:w w:val="107"/>
          <w:sz w:val="22"/>
          <w:szCs w:val="22"/>
        </w:rPr>
        <w:t>o</w:t>
      </w:r>
      <w:r>
        <w:rPr>
          <w:spacing w:val="-1"/>
          <w:w w:val="107"/>
          <w:sz w:val="22"/>
          <w:szCs w:val="22"/>
        </w:rPr>
        <w:t>n</w:t>
      </w:r>
      <w:r>
        <w:rPr>
          <w:w w:val="102"/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no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4"/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w w:val="80"/>
          <w:sz w:val="22"/>
          <w:szCs w:val="22"/>
        </w:rPr>
        <w:t>V</w:t>
      </w:r>
      <w:r>
        <w:rPr>
          <w:w w:val="110"/>
          <w:sz w:val="22"/>
          <w:szCs w:val="22"/>
        </w:rPr>
        <w:t>a</w:t>
      </w:r>
      <w:r>
        <w:rPr>
          <w:spacing w:val="5"/>
          <w:w w:val="84"/>
          <w:sz w:val="22"/>
          <w:szCs w:val="22"/>
        </w:rPr>
        <w:t>l</w:t>
      </w:r>
      <w:r>
        <w:rPr>
          <w:spacing w:val="-3"/>
          <w:w w:val="107"/>
          <w:sz w:val="22"/>
          <w:szCs w:val="22"/>
        </w:rPr>
        <w:t>u</w:t>
      </w:r>
      <w:r>
        <w:rPr>
          <w:w w:val="114"/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w w:val="81"/>
          <w:sz w:val="22"/>
          <w:szCs w:val="22"/>
        </w:rPr>
        <w:t>A</w:t>
      </w:r>
      <w:r>
        <w:rPr>
          <w:spacing w:val="-1"/>
          <w:w w:val="107"/>
          <w:sz w:val="22"/>
          <w:szCs w:val="22"/>
        </w:rPr>
        <w:t>d</w:t>
      </w:r>
      <w:r>
        <w:rPr>
          <w:spacing w:val="-3"/>
          <w:w w:val="107"/>
          <w:sz w:val="22"/>
          <w:szCs w:val="22"/>
        </w:rPr>
        <w:t>d</w:t>
      </w:r>
      <w:r>
        <w:rPr>
          <w:spacing w:val="1"/>
          <w:w w:val="114"/>
          <w:sz w:val="22"/>
          <w:szCs w:val="22"/>
        </w:rPr>
        <w:t>e</w:t>
      </w:r>
      <w:r>
        <w:rPr>
          <w:w w:val="107"/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>
        <w:rPr>
          <w:spacing w:val="1"/>
          <w:w w:val="91"/>
          <w:sz w:val="22"/>
          <w:szCs w:val="22"/>
        </w:rPr>
        <w:t>T</w:t>
      </w:r>
      <w:r>
        <w:rPr>
          <w:w w:val="91"/>
          <w:sz w:val="22"/>
          <w:szCs w:val="22"/>
        </w:rPr>
        <w:t>ax</w:t>
      </w:r>
      <w:r>
        <w:rPr>
          <w:spacing w:val="3"/>
          <w:w w:val="91"/>
          <w:sz w:val="22"/>
          <w:szCs w:val="22"/>
        </w:rPr>
        <w:t xml:space="preserve"> </w:t>
      </w:r>
      <w:r>
        <w:rPr>
          <w:spacing w:val="2"/>
          <w:w w:val="93"/>
          <w:sz w:val="22"/>
          <w:szCs w:val="22"/>
        </w:rPr>
        <w:t>(</w:t>
      </w:r>
      <w:r>
        <w:rPr>
          <w:spacing w:val="1"/>
          <w:w w:val="80"/>
          <w:sz w:val="22"/>
          <w:szCs w:val="22"/>
        </w:rPr>
        <w:t>V</w:t>
      </w:r>
      <w:r>
        <w:rPr>
          <w:spacing w:val="-4"/>
          <w:w w:val="81"/>
          <w:sz w:val="22"/>
          <w:szCs w:val="22"/>
        </w:rPr>
        <w:t>A</w:t>
      </w:r>
      <w:r>
        <w:rPr>
          <w:spacing w:val="3"/>
          <w:w w:val="81"/>
          <w:sz w:val="22"/>
          <w:szCs w:val="22"/>
        </w:rPr>
        <w:t>T</w:t>
      </w:r>
      <w:r>
        <w:rPr>
          <w:w w:val="93"/>
          <w:sz w:val="22"/>
          <w:szCs w:val="22"/>
        </w:rPr>
        <w:t>)</w:t>
      </w:r>
    </w:p>
    <w:p w14:paraId="37DA469C" w14:textId="77777777" w:rsidR="00D86A9B" w:rsidRDefault="007E3D56">
      <w:pPr>
        <w:spacing w:before="23"/>
        <w:ind w:left="157"/>
        <w:rPr>
          <w:sz w:val="22"/>
          <w:szCs w:val="22"/>
        </w:rPr>
      </w:pP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w w:val="81"/>
          <w:sz w:val="22"/>
          <w:szCs w:val="22"/>
        </w:rPr>
        <w:t>C</w:t>
      </w:r>
      <w:r>
        <w:rPr>
          <w:spacing w:val="1"/>
          <w:w w:val="107"/>
          <w:sz w:val="22"/>
          <w:szCs w:val="22"/>
        </w:rPr>
        <w:t>o</w:t>
      </w:r>
      <w:r>
        <w:rPr>
          <w:w w:val="105"/>
          <w:sz w:val="22"/>
          <w:szCs w:val="22"/>
        </w:rPr>
        <w:t>mm</w:t>
      </w:r>
      <w:r>
        <w:rPr>
          <w:w w:val="84"/>
          <w:sz w:val="22"/>
          <w:szCs w:val="22"/>
        </w:rPr>
        <w:t>i</w:t>
      </w:r>
      <w:r>
        <w:rPr>
          <w:w w:val="102"/>
          <w:sz w:val="22"/>
          <w:szCs w:val="22"/>
        </w:rPr>
        <w:t>ss</w:t>
      </w:r>
      <w:r>
        <w:rPr>
          <w:spacing w:val="2"/>
          <w:w w:val="84"/>
          <w:sz w:val="22"/>
          <w:szCs w:val="22"/>
        </w:rPr>
        <w:t>i</w:t>
      </w:r>
      <w:r>
        <w:rPr>
          <w:spacing w:val="1"/>
          <w:w w:val="107"/>
          <w:sz w:val="22"/>
          <w:szCs w:val="22"/>
        </w:rPr>
        <w:t>o</w:t>
      </w:r>
      <w:r>
        <w:rPr>
          <w:spacing w:val="-3"/>
          <w:w w:val="107"/>
          <w:sz w:val="22"/>
          <w:szCs w:val="22"/>
        </w:rPr>
        <w:t>n</w:t>
      </w:r>
      <w:r>
        <w:rPr>
          <w:w w:val="102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4"/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u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ed</w:t>
      </w:r>
      <w:r>
        <w:rPr>
          <w:sz w:val="22"/>
          <w:szCs w:val="22"/>
        </w:rPr>
        <w:t>it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card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mmi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k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depo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w w:val="105"/>
          <w:sz w:val="22"/>
          <w:szCs w:val="22"/>
        </w:rPr>
        <w:t>c</w:t>
      </w:r>
      <w:r>
        <w:rPr>
          <w:spacing w:val="1"/>
          <w:w w:val="105"/>
          <w:sz w:val="22"/>
          <w:szCs w:val="22"/>
        </w:rPr>
        <w:t>o</w:t>
      </w:r>
      <w:r>
        <w:rPr>
          <w:spacing w:val="2"/>
          <w:w w:val="105"/>
          <w:sz w:val="22"/>
          <w:szCs w:val="22"/>
        </w:rPr>
        <w:t>s</w:t>
      </w:r>
      <w:r>
        <w:rPr>
          <w:spacing w:val="-1"/>
          <w:w w:val="105"/>
          <w:sz w:val="22"/>
          <w:szCs w:val="22"/>
        </w:rPr>
        <w:t>t</w:t>
      </w:r>
      <w:r>
        <w:rPr>
          <w:w w:val="105"/>
          <w:sz w:val="22"/>
          <w:szCs w:val="22"/>
        </w:rPr>
        <w:t>s</w:t>
      </w:r>
    </w:p>
    <w:p w14:paraId="4BD39B40" w14:textId="77777777" w:rsidR="00D86A9B" w:rsidRDefault="00D86A9B">
      <w:pPr>
        <w:spacing w:before="17" w:line="280" w:lineRule="exact"/>
        <w:rPr>
          <w:sz w:val="28"/>
          <w:szCs w:val="28"/>
        </w:rPr>
      </w:pPr>
    </w:p>
    <w:p w14:paraId="0FF7B228" w14:textId="77777777" w:rsidR="00D86A9B" w:rsidRDefault="007E3D56">
      <w:pPr>
        <w:spacing w:line="240" w:lineRule="exact"/>
        <w:ind w:left="157"/>
        <w:rPr>
          <w:sz w:val="22"/>
          <w:szCs w:val="22"/>
        </w:rPr>
      </w:pPr>
      <w:r>
        <w:rPr>
          <w:w w:val="81"/>
          <w:position w:val="-1"/>
          <w:sz w:val="22"/>
          <w:szCs w:val="22"/>
          <w:u w:val="single" w:color="000000"/>
        </w:rPr>
        <w:t>C</w:t>
      </w:r>
      <w:r>
        <w:rPr>
          <w:spacing w:val="3"/>
          <w:w w:val="109"/>
          <w:position w:val="-1"/>
          <w:sz w:val="22"/>
          <w:szCs w:val="22"/>
          <w:u w:val="single" w:color="000000"/>
        </w:rPr>
        <w:t>o</w:t>
      </w:r>
      <w:r>
        <w:rPr>
          <w:spacing w:val="-1"/>
          <w:w w:val="107"/>
          <w:position w:val="-1"/>
          <w:sz w:val="22"/>
          <w:szCs w:val="22"/>
          <w:u w:val="single" w:color="000000"/>
        </w:rPr>
        <w:t>m</w:t>
      </w:r>
      <w:r>
        <w:rPr>
          <w:spacing w:val="-1"/>
          <w:w w:val="109"/>
          <w:position w:val="-1"/>
          <w:sz w:val="22"/>
          <w:szCs w:val="22"/>
          <w:u w:val="single" w:color="000000"/>
        </w:rPr>
        <w:t>p</w:t>
      </w:r>
      <w:r>
        <w:rPr>
          <w:spacing w:val="2"/>
          <w:w w:val="116"/>
          <w:position w:val="-1"/>
          <w:sz w:val="22"/>
          <w:szCs w:val="22"/>
          <w:u w:val="single" w:color="000000"/>
        </w:rPr>
        <w:t>e</w:t>
      </w:r>
      <w:r>
        <w:rPr>
          <w:spacing w:val="-1"/>
          <w:w w:val="109"/>
          <w:position w:val="-1"/>
          <w:sz w:val="22"/>
          <w:szCs w:val="22"/>
          <w:u w:val="single" w:color="000000"/>
        </w:rPr>
        <w:t>n</w:t>
      </w:r>
      <w:r>
        <w:rPr>
          <w:w w:val="104"/>
          <w:position w:val="-1"/>
          <w:sz w:val="22"/>
          <w:szCs w:val="22"/>
          <w:u w:val="single" w:color="000000"/>
        </w:rPr>
        <w:t>s</w:t>
      </w:r>
      <w:r>
        <w:rPr>
          <w:spacing w:val="-1"/>
          <w:w w:val="113"/>
          <w:position w:val="-1"/>
          <w:sz w:val="22"/>
          <w:szCs w:val="22"/>
          <w:u w:val="single" w:color="000000"/>
        </w:rPr>
        <w:t>a</w:t>
      </w:r>
      <w:r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>
        <w:rPr>
          <w:spacing w:val="-1"/>
          <w:w w:val="90"/>
          <w:position w:val="-1"/>
          <w:sz w:val="22"/>
          <w:szCs w:val="22"/>
          <w:u w:val="single" w:color="000000"/>
        </w:rPr>
        <w:t>i</w:t>
      </w:r>
      <w:r>
        <w:rPr>
          <w:spacing w:val="3"/>
          <w:w w:val="109"/>
          <w:position w:val="-1"/>
          <w:sz w:val="22"/>
          <w:szCs w:val="22"/>
          <w:u w:val="single" w:color="000000"/>
        </w:rPr>
        <w:t>o</w:t>
      </w:r>
      <w:r>
        <w:rPr>
          <w:w w:val="109"/>
          <w:position w:val="-1"/>
          <w:sz w:val="22"/>
          <w:szCs w:val="22"/>
          <w:u w:val="single" w:color="000000"/>
        </w:rPr>
        <w:t>n</w:t>
      </w:r>
      <w:r>
        <w:rPr>
          <w:spacing w:val="-6"/>
          <w:w w:val="102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>
        <w:rPr>
          <w:spacing w:val="2"/>
          <w:w w:val="113"/>
          <w:position w:val="-1"/>
          <w:sz w:val="22"/>
          <w:szCs w:val="22"/>
          <w:u w:val="single" w:color="000000"/>
        </w:rPr>
        <w:t>a</w:t>
      </w:r>
      <w:r>
        <w:rPr>
          <w:spacing w:val="1"/>
          <w:w w:val="109"/>
          <w:position w:val="-1"/>
          <w:sz w:val="22"/>
          <w:szCs w:val="22"/>
          <w:u w:val="single" w:color="000000"/>
        </w:rPr>
        <w:t>b</w:t>
      </w:r>
      <w:r>
        <w:rPr>
          <w:spacing w:val="-1"/>
          <w:w w:val="90"/>
          <w:position w:val="-1"/>
          <w:sz w:val="22"/>
          <w:szCs w:val="22"/>
          <w:u w:val="single" w:color="000000"/>
        </w:rPr>
        <w:t>l</w:t>
      </w:r>
      <w:r>
        <w:rPr>
          <w:spacing w:val="-1"/>
          <w:w w:val="116"/>
          <w:position w:val="-1"/>
          <w:sz w:val="22"/>
          <w:szCs w:val="22"/>
          <w:u w:val="single" w:color="000000"/>
        </w:rPr>
        <w:t>e</w:t>
      </w:r>
      <w:r>
        <w:rPr>
          <w:w w:val="98"/>
          <w:position w:val="-1"/>
          <w:sz w:val="22"/>
          <w:szCs w:val="22"/>
        </w:rPr>
        <w:t>:</w:t>
      </w:r>
    </w:p>
    <w:p w14:paraId="2C7A5C15" w14:textId="77777777" w:rsidR="00D86A9B" w:rsidRDefault="00D86A9B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0"/>
        <w:gridCol w:w="3010"/>
      </w:tblGrid>
      <w:tr w:rsidR="00D86A9B" w14:paraId="3D64E7FE" w14:textId="77777777">
        <w:trPr>
          <w:trHeight w:hRule="exact" w:val="286"/>
        </w:trPr>
        <w:tc>
          <w:tcPr>
            <w:tcW w:w="5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D2B6A44" w14:textId="77777777" w:rsidR="00D86A9B" w:rsidRDefault="007E3D56">
            <w:pPr>
              <w:spacing w:before="9"/>
              <w:ind w:left="2451" w:right="2451"/>
              <w:jc w:val="center"/>
              <w:rPr>
                <w:sz w:val="22"/>
                <w:szCs w:val="22"/>
              </w:rPr>
            </w:pPr>
            <w:r>
              <w:rPr>
                <w:w w:val="81"/>
                <w:sz w:val="22"/>
                <w:szCs w:val="22"/>
              </w:rPr>
              <w:t>C</w:t>
            </w:r>
            <w:r>
              <w:rPr>
                <w:spacing w:val="1"/>
                <w:w w:val="85"/>
                <w:sz w:val="22"/>
                <w:szCs w:val="22"/>
              </w:rPr>
              <w:t>A</w:t>
            </w:r>
            <w:r>
              <w:rPr>
                <w:w w:val="86"/>
                <w:sz w:val="22"/>
                <w:szCs w:val="22"/>
              </w:rPr>
              <w:t>S</w:t>
            </w:r>
            <w:r>
              <w:rPr>
                <w:w w:val="81"/>
                <w:sz w:val="22"/>
                <w:szCs w:val="22"/>
              </w:rPr>
              <w:t>E</w:t>
            </w:r>
          </w:p>
        </w:tc>
        <w:tc>
          <w:tcPr>
            <w:tcW w:w="3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3598AE56" w14:textId="77777777" w:rsidR="00D86A9B" w:rsidRDefault="007E3D56">
            <w:pPr>
              <w:spacing w:before="9"/>
              <w:ind w:left="719"/>
              <w:rPr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C</w:t>
            </w:r>
            <w:r>
              <w:rPr>
                <w:spacing w:val="1"/>
                <w:w w:val="90"/>
                <w:sz w:val="22"/>
                <w:szCs w:val="22"/>
              </w:rPr>
              <w:t>OM</w:t>
            </w:r>
            <w:r>
              <w:rPr>
                <w:spacing w:val="-3"/>
                <w:w w:val="90"/>
                <w:sz w:val="22"/>
                <w:szCs w:val="22"/>
              </w:rPr>
              <w:t>P</w:t>
            </w:r>
            <w:r>
              <w:rPr>
                <w:spacing w:val="1"/>
                <w:w w:val="90"/>
                <w:sz w:val="22"/>
                <w:szCs w:val="22"/>
              </w:rPr>
              <w:t>E</w:t>
            </w:r>
            <w:r>
              <w:rPr>
                <w:spacing w:val="3"/>
                <w:w w:val="90"/>
                <w:sz w:val="22"/>
                <w:szCs w:val="22"/>
              </w:rPr>
              <w:t>N</w:t>
            </w:r>
            <w:r>
              <w:rPr>
                <w:w w:val="90"/>
                <w:sz w:val="22"/>
                <w:szCs w:val="22"/>
              </w:rPr>
              <w:t>S</w:t>
            </w:r>
            <w:r>
              <w:rPr>
                <w:spacing w:val="1"/>
                <w:w w:val="90"/>
                <w:sz w:val="22"/>
                <w:szCs w:val="22"/>
              </w:rPr>
              <w:t>ATI</w:t>
            </w:r>
            <w:r>
              <w:rPr>
                <w:spacing w:val="-1"/>
                <w:w w:val="90"/>
                <w:sz w:val="22"/>
                <w:szCs w:val="22"/>
              </w:rPr>
              <w:t>O</w:t>
            </w:r>
            <w:r>
              <w:rPr>
                <w:w w:val="90"/>
                <w:sz w:val="22"/>
                <w:szCs w:val="22"/>
              </w:rPr>
              <w:t>N</w:t>
            </w:r>
          </w:p>
        </w:tc>
      </w:tr>
      <w:tr w:rsidR="00D86A9B" w14:paraId="553F0500" w14:textId="77777777">
        <w:trPr>
          <w:trHeight w:hRule="exact" w:val="286"/>
        </w:trPr>
        <w:tc>
          <w:tcPr>
            <w:tcW w:w="5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4D170" w14:textId="77777777" w:rsidR="00D86A9B" w:rsidRDefault="007E3D56">
            <w:pPr>
              <w:spacing w:before="7"/>
              <w:ind w:left="95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w w:val="93"/>
                <w:sz w:val="22"/>
                <w:szCs w:val="22"/>
              </w:rPr>
              <w:t>(</w:t>
            </w:r>
            <w:r>
              <w:rPr>
                <w:spacing w:val="-1"/>
                <w:w w:val="83"/>
                <w:sz w:val="22"/>
                <w:szCs w:val="22"/>
              </w:rPr>
              <w:t>B</w:t>
            </w:r>
            <w:r>
              <w:rPr>
                <w:w w:val="106"/>
                <w:sz w:val="22"/>
                <w:szCs w:val="22"/>
              </w:rPr>
              <w:t>r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spacing w:val="2"/>
                <w:w w:val="110"/>
                <w:sz w:val="22"/>
                <w:szCs w:val="22"/>
              </w:rPr>
              <w:t>a</w:t>
            </w:r>
            <w:r>
              <w:rPr>
                <w:spacing w:val="-3"/>
                <w:w w:val="97"/>
                <w:sz w:val="22"/>
                <w:szCs w:val="22"/>
              </w:rPr>
              <w:t>c</w:t>
            </w:r>
            <w:r>
              <w:rPr>
                <w:w w:val="107"/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ry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w w:val="107"/>
                <w:sz w:val="22"/>
                <w:szCs w:val="22"/>
              </w:rPr>
              <w:t>p</w:t>
            </w:r>
            <w:r>
              <w:rPr>
                <w:w w:val="106"/>
                <w:sz w:val="22"/>
                <w:szCs w:val="22"/>
              </w:rPr>
              <w:t>r</w:t>
            </w:r>
            <w:r>
              <w:rPr>
                <w:spacing w:val="3"/>
                <w:w w:val="107"/>
                <w:sz w:val="22"/>
                <w:szCs w:val="22"/>
              </w:rPr>
              <w:t>o</w:t>
            </w:r>
            <w:r>
              <w:rPr>
                <w:w w:val="105"/>
                <w:sz w:val="22"/>
                <w:szCs w:val="22"/>
              </w:rPr>
              <w:t>m</w:t>
            </w:r>
            <w:r>
              <w:rPr>
                <w:w w:val="84"/>
                <w:sz w:val="22"/>
                <w:szCs w:val="22"/>
              </w:rPr>
              <w:t>i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w w:val="93"/>
                <w:sz w:val="22"/>
                <w:szCs w:val="22"/>
              </w:rPr>
              <w:t>)</w:t>
            </w:r>
          </w:p>
        </w:tc>
        <w:tc>
          <w:tcPr>
            <w:tcW w:w="3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3B18C" w14:textId="77777777" w:rsidR="00D86A9B" w:rsidRDefault="007E3D56">
            <w:pPr>
              <w:spacing w:before="7"/>
              <w:ind w:left="66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%</w:t>
            </w:r>
            <w:r>
              <w:rPr>
                <w:spacing w:val="-18"/>
                <w:sz w:val="22"/>
                <w:szCs w:val="22"/>
              </w:rPr>
              <w:t xml:space="preserve"> </w:t>
            </w:r>
            <w:r>
              <w:rPr>
                <w:spacing w:val="2"/>
                <w:w w:val="81"/>
                <w:sz w:val="22"/>
                <w:szCs w:val="22"/>
              </w:rPr>
              <w:t>C</w:t>
            </w:r>
            <w:r>
              <w:rPr>
                <w:spacing w:val="-2"/>
                <w:w w:val="107"/>
                <w:sz w:val="22"/>
                <w:szCs w:val="22"/>
              </w:rPr>
              <w:t>o</w:t>
            </w:r>
            <w:r>
              <w:rPr>
                <w:spacing w:val="3"/>
                <w:w w:val="105"/>
                <w:sz w:val="22"/>
                <w:szCs w:val="22"/>
              </w:rPr>
              <w:t>m</w:t>
            </w:r>
            <w:r>
              <w:rPr>
                <w:w w:val="105"/>
                <w:sz w:val="22"/>
                <w:szCs w:val="22"/>
              </w:rPr>
              <w:t>m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2"/>
                <w:w w:val="102"/>
                <w:sz w:val="22"/>
                <w:szCs w:val="22"/>
              </w:rPr>
              <w:t>s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3"/>
                <w:w w:val="107"/>
                <w:sz w:val="22"/>
                <w:szCs w:val="22"/>
              </w:rPr>
              <w:t>o</w:t>
            </w:r>
            <w:r>
              <w:rPr>
                <w:w w:val="107"/>
                <w:sz w:val="22"/>
                <w:szCs w:val="22"/>
              </w:rPr>
              <w:t>n</w:t>
            </w:r>
          </w:p>
        </w:tc>
      </w:tr>
      <w:tr w:rsidR="00D86A9B" w14:paraId="0E19BE97" w14:textId="77777777">
        <w:trPr>
          <w:trHeight w:hRule="exact" w:val="284"/>
        </w:trPr>
        <w:tc>
          <w:tcPr>
            <w:tcW w:w="546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DAFB33B" w14:textId="77777777" w:rsidR="00D86A9B" w:rsidRDefault="007E3D56">
            <w:pPr>
              <w:spacing w:before="7"/>
              <w:ind w:left="95"/>
              <w:rPr>
                <w:sz w:val="22"/>
                <w:szCs w:val="22"/>
              </w:rPr>
            </w:pPr>
            <w:r>
              <w:rPr>
                <w:w w:val="83"/>
                <w:sz w:val="22"/>
                <w:szCs w:val="22"/>
              </w:rPr>
              <w:t>R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spacing w:val="1"/>
                <w:w w:val="123"/>
                <w:sz w:val="22"/>
                <w:szCs w:val="22"/>
              </w:rPr>
              <w:t>t</w:t>
            </w:r>
            <w:r>
              <w:rPr>
                <w:spacing w:val="-1"/>
                <w:w w:val="107"/>
                <w:sz w:val="22"/>
                <w:szCs w:val="22"/>
              </w:rPr>
              <w:t>u</w:t>
            </w:r>
            <w:r>
              <w:rPr>
                <w:spacing w:val="3"/>
                <w:w w:val="106"/>
                <w:sz w:val="22"/>
                <w:szCs w:val="22"/>
              </w:rPr>
              <w:t>r</w:t>
            </w:r>
            <w:r>
              <w:rPr>
                <w:spacing w:val="-1"/>
                <w:w w:val="107"/>
                <w:sz w:val="22"/>
                <w:szCs w:val="22"/>
              </w:rPr>
              <w:t>n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du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oo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pacing w:val="-1"/>
                <w:w w:val="107"/>
                <w:sz w:val="22"/>
                <w:szCs w:val="22"/>
              </w:rPr>
              <w:t>p</w:t>
            </w:r>
            <w:r>
              <w:rPr>
                <w:w w:val="106"/>
                <w:sz w:val="22"/>
                <w:szCs w:val="22"/>
              </w:rPr>
              <w:t>r</w:t>
            </w:r>
            <w:r>
              <w:rPr>
                <w:spacing w:val="-2"/>
                <w:w w:val="107"/>
                <w:sz w:val="22"/>
                <w:szCs w:val="22"/>
              </w:rPr>
              <w:t>o</w:t>
            </w:r>
            <w:r>
              <w:rPr>
                <w:spacing w:val="-1"/>
                <w:w w:val="107"/>
                <w:sz w:val="22"/>
                <w:szCs w:val="22"/>
              </w:rPr>
              <w:t>d</w:t>
            </w:r>
            <w:r>
              <w:rPr>
                <w:spacing w:val="1"/>
                <w:w w:val="107"/>
                <w:sz w:val="22"/>
                <w:szCs w:val="22"/>
              </w:rPr>
              <w:t>u</w:t>
            </w:r>
            <w:r>
              <w:rPr>
                <w:spacing w:val="2"/>
                <w:w w:val="97"/>
                <w:sz w:val="22"/>
                <w:szCs w:val="22"/>
              </w:rPr>
              <w:t>c</w:t>
            </w:r>
            <w:r>
              <w:rPr>
                <w:w w:val="123"/>
                <w:sz w:val="22"/>
                <w:szCs w:val="22"/>
              </w:rPr>
              <w:t>t</w:t>
            </w:r>
          </w:p>
        </w:tc>
        <w:tc>
          <w:tcPr>
            <w:tcW w:w="301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87BBD4C" w14:textId="77777777" w:rsidR="00D86A9B" w:rsidRDefault="007E3D56">
            <w:pPr>
              <w:spacing w:before="7"/>
              <w:ind w:left="66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%</w:t>
            </w:r>
            <w:r>
              <w:rPr>
                <w:spacing w:val="-18"/>
                <w:sz w:val="22"/>
                <w:szCs w:val="22"/>
              </w:rPr>
              <w:t xml:space="preserve"> </w:t>
            </w:r>
            <w:r>
              <w:rPr>
                <w:spacing w:val="2"/>
                <w:w w:val="81"/>
                <w:sz w:val="22"/>
                <w:szCs w:val="22"/>
              </w:rPr>
              <w:t>C</w:t>
            </w:r>
            <w:r>
              <w:rPr>
                <w:spacing w:val="-2"/>
                <w:w w:val="107"/>
                <w:sz w:val="22"/>
                <w:szCs w:val="22"/>
              </w:rPr>
              <w:t>o</w:t>
            </w:r>
            <w:r>
              <w:rPr>
                <w:spacing w:val="3"/>
                <w:w w:val="105"/>
                <w:sz w:val="22"/>
                <w:szCs w:val="22"/>
              </w:rPr>
              <w:t>m</w:t>
            </w:r>
            <w:r>
              <w:rPr>
                <w:w w:val="105"/>
                <w:sz w:val="22"/>
                <w:szCs w:val="22"/>
              </w:rPr>
              <w:t>m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2"/>
                <w:w w:val="102"/>
                <w:sz w:val="22"/>
                <w:szCs w:val="22"/>
              </w:rPr>
              <w:t>s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3"/>
                <w:w w:val="107"/>
                <w:sz w:val="22"/>
                <w:szCs w:val="22"/>
              </w:rPr>
              <w:t>o</w:t>
            </w:r>
            <w:r>
              <w:rPr>
                <w:w w:val="107"/>
                <w:sz w:val="22"/>
                <w:szCs w:val="22"/>
              </w:rPr>
              <w:t>n</w:t>
            </w:r>
          </w:p>
        </w:tc>
      </w:tr>
      <w:tr w:rsidR="00D86A9B" w14:paraId="52EAE7F9" w14:textId="77777777">
        <w:trPr>
          <w:trHeight w:hRule="exact" w:val="284"/>
        </w:trPr>
        <w:tc>
          <w:tcPr>
            <w:tcW w:w="54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16041" w14:textId="77777777" w:rsidR="00D86A9B" w:rsidRDefault="007E3D56">
            <w:pPr>
              <w:spacing w:before="9"/>
              <w:ind w:left="95"/>
              <w:rPr>
                <w:sz w:val="22"/>
                <w:szCs w:val="22"/>
              </w:rPr>
            </w:pPr>
            <w:r>
              <w:rPr>
                <w:w w:val="83"/>
                <w:sz w:val="22"/>
                <w:szCs w:val="22"/>
              </w:rPr>
              <w:t>R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spacing w:val="1"/>
                <w:w w:val="123"/>
                <w:sz w:val="22"/>
                <w:szCs w:val="22"/>
              </w:rPr>
              <w:t>t</w:t>
            </w:r>
            <w:r>
              <w:rPr>
                <w:spacing w:val="-1"/>
                <w:w w:val="107"/>
                <w:sz w:val="22"/>
                <w:szCs w:val="22"/>
              </w:rPr>
              <w:t>u</w:t>
            </w:r>
            <w:r>
              <w:rPr>
                <w:spacing w:val="3"/>
                <w:w w:val="106"/>
                <w:sz w:val="22"/>
                <w:szCs w:val="22"/>
              </w:rPr>
              <w:t>r</w:t>
            </w:r>
            <w:r>
              <w:rPr>
                <w:spacing w:val="-1"/>
                <w:w w:val="107"/>
                <w:sz w:val="22"/>
                <w:szCs w:val="22"/>
              </w:rPr>
              <w:t>n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4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1"/>
                <w:w w:val="107"/>
                <w:sz w:val="22"/>
                <w:szCs w:val="22"/>
              </w:rPr>
              <w:t>d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w w:val="84"/>
                <w:sz w:val="22"/>
                <w:szCs w:val="22"/>
              </w:rPr>
              <w:t>li</w:t>
            </w:r>
            <w:r>
              <w:rPr>
                <w:spacing w:val="2"/>
                <w:w w:val="92"/>
                <w:sz w:val="22"/>
                <w:szCs w:val="22"/>
              </w:rPr>
              <w:t>v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w w:val="106"/>
                <w:sz w:val="22"/>
                <w:szCs w:val="22"/>
              </w:rPr>
              <w:t>r</w:t>
            </w:r>
            <w:r>
              <w:rPr>
                <w:w w:val="92"/>
                <w:sz w:val="22"/>
                <w:szCs w:val="22"/>
              </w:rPr>
              <w:t>y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65656" w14:textId="77777777" w:rsidR="00D86A9B" w:rsidRDefault="007E3D56">
            <w:pPr>
              <w:spacing w:before="9"/>
              <w:ind w:left="66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  <w:r>
              <w:rPr>
                <w:spacing w:val="3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%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pacing w:val="2"/>
                <w:w w:val="81"/>
                <w:sz w:val="22"/>
                <w:szCs w:val="22"/>
              </w:rPr>
              <w:t>C</w:t>
            </w:r>
            <w:r>
              <w:rPr>
                <w:spacing w:val="-2"/>
                <w:w w:val="107"/>
                <w:sz w:val="22"/>
                <w:szCs w:val="22"/>
              </w:rPr>
              <w:t>o</w:t>
            </w:r>
            <w:r>
              <w:rPr>
                <w:spacing w:val="3"/>
                <w:w w:val="105"/>
                <w:sz w:val="22"/>
                <w:szCs w:val="22"/>
              </w:rPr>
              <w:t>m</w:t>
            </w:r>
            <w:r>
              <w:rPr>
                <w:w w:val="105"/>
                <w:sz w:val="22"/>
                <w:szCs w:val="22"/>
              </w:rPr>
              <w:t>m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2"/>
                <w:w w:val="102"/>
                <w:sz w:val="22"/>
                <w:szCs w:val="22"/>
              </w:rPr>
              <w:t>s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3"/>
                <w:w w:val="107"/>
                <w:sz w:val="22"/>
                <w:szCs w:val="22"/>
              </w:rPr>
              <w:t>o</w:t>
            </w:r>
            <w:r>
              <w:rPr>
                <w:w w:val="107"/>
                <w:sz w:val="22"/>
                <w:szCs w:val="22"/>
              </w:rPr>
              <w:t>n</w:t>
            </w:r>
          </w:p>
        </w:tc>
      </w:tr>
      <w:tr w:rsidR="00D86A9B" w14:paraId="2E37A74E" w14:textId="77777777">
        <w:trPr>
          <w:trHeight w:hRule="exact" w:val="284"/>
        </w:trPr>
        <w:tc>
          <w:tcPr>
            <w:tcW w:w="546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8D22748" w14:textId="77777777" w:rsidR="00D86A9B" w:rsidRDefault="007E3D56">
            <w:pPr>
              <w:spacing w:before="7"/>
              <w:ind w:left="95"/>
              <w:rPr>
                <w:sz w:val="22"/>
                <w:szCs w:val="22"/>
              </w:rPr>
            </w:pPr>
            <w:r>
              <w:rPr>
                <w:w w:val="83"/>
                <w:sz w:val="22"/>
                <w:szCs w:val="22"/>
              </w:rPr>
              <w:t>R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spacing w:val="1"/>
                <w:w w:val="123"/>
                <w:sz w:val="22"/>
                <w:szCs w:val="22"/>
              </w:rPr>
              <w:t>t</w:t>
            </w:r>
            <w:r>
              <w:rPr>
                <w:spacing w:val="-1"/>
                <w:w w:val="107"/>
                <w:sz w:val="22"/>
                <w:szCs w:val="22"/>
              </w:rPr>
              <w:t>u</w:t>
            </w:r>
            <w:r>
              <w:rPr>
                <w:spacing w:val="3"/>
                <w:w w:val="106"/>
                <w:sz w:val="22"/>
                <w:szCs w:val="22"/>
              </w:rPr>
              <w:t>r</w:t>
            </w:r>
            <w:r>
              <w:rPr>
                <w:spacing w:val="-1"/>
                <w:w w:val="107"/>
                <w:sz w:val="22"/>
                <w:szCs w:val="22"/>
              </w:rPr>
              <w:t>n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"/>
                <w:w w:val="107"/>
                <w:sz w:val="22"/>
                <w:szCs w:val="22"/>
              </w:rPr>
              <w:t>p</w:t>
            </w:r>
            <w:r>
              <w:rPr>
                <w:w w:val="106"/>
                <w:sz w:val="22"/>
                <w:szCs w:val="22"/>
              </w:rPr>
              <w:t>r</w:t>
            </w:r>
            <w:r>
              <w:rPr>
                <w:spacing w:val="1"/>
                <w:w w:val="107"/>
                <w:sz w:val="22"/>
                <w:szCs w:val="22"/>
              </w:rPr>
              <w:t>o</w:t>
            </w:r>
            <w:r>
              <w:rPr>
                <w:spacing w:val="3"/>
                <w:w w:val="107"/>
                <w:sz w:val="22"/>
                <w:szCs w:val="22"/>
              </w:rPr>
              <w:t>d</w:t>
            </w:r>
            <w:r>
              <w:rPr>
                <w:spacing w:val="-1"/>
                <w:w w:val="107"/>
                <w:sz w:val="22"/>
                <w:szCs w:val="22"/>
              </w:rPr>
              <w:t>u</w:t>
            </w:r>
            <w:r>
              <w:rPr>
                <w:spacing w:val="2"/>
                <w:w w:val="97"/>
                <w:sz w:val="22"/>
                <w:szCs w:val="22"/>
              </w:rPr>
              <w:t>c</w:t>
            </w:r>
            <w:r>
              <w:rPr>
                <w:w w:val="123"/>
                <w:sz w:val="22"/>
                <w:szCs w:val="22"/>
              </w:rPr>
              <w:t>t</w:t>
            </w:r>
          </w:p>
        </w:tc>
        <w:tc>
          <w:tcPr>
            <w:tcW w:w="301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139B73E" w14:textId="77777777" w:rsidR="00D86A9B" w:rsidRDefault="007E3D56">
            <w:pPr>
              <w:spacing w:before="7"/>
              <w:ind w:left="66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%</w:t>
            </w:r>
            <w:r>
              <w:rPr>
                <w:spacing w:val="-18"/>
                <w:sz w:val="22"/>
                <w:szCs w:val="22"/>
              </w:rPr>
              <w:t xml:space="preserve"> </w:t>
            </w:r>
            <w:r>
              <w:rPr>
                <w:spacing w:val="2"/>
                <w:w w:val="81"/>
                <w:sz w:val="22"/>
                <w:szCs w:val="22"/>
              </w:rPr>
              <w:t>C</w:t>
            </w:r>
            <w:r>
              <w:rPr>
                <w:spacing w:val="-2"/>
                <w:w w:val="107"/>
                <w:sz w:val="22"/>
                <w:szCs w:val="22"/>
              </w:rPr>
              <w:t>o</w:t>
            </w:r>
            <w:r>
              <w:rPr>
                <w:spacing w:val="3"/>
                <w:w w:val="105"/>
                <w:sz w:val="22"/>
                <w:szCs w:val="22"/>
              </w:rPr>
              <w:t>m</w:t>
            </w:r>
            <w:r>
              <w:rPr>
                <w:w w:val="105"/>
                <w:sz w:val="22"/>
                <w:szCs w:val="22"/>
              </w:rPr>
              <w:t>m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2"/>
                <w:w w:val="102"/>
                <w:sz w:val="22"/>
                <w:szCs w:val="22"/>
              </w:rPr>
              <w:t>s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3"/>
                <w:w w:val="107"/>
                <w:sz w:val="22"/>
                <w:szCs w:val="22"/>
              </w:rPr>
              <w:t>o</w:t>
            </w:r>
            <w:r>
              <w:rPr>
                <w:w w:val="107"/>
                <w:sz w:val="22"/>
                <w:szCs w:val="22"/>
              </w:rPr>
              <w:t>n</w:t>
            </w:r>
          </w:p>
        </w:tc>
      </w:tr>
      <w:tr w:rsidR="00D86A9B" w14:paraId="450435E9" w14:textId="77777777">
        <w:trPr>
          <w:trHeight w:hRule="exact" w:val="287"/>
        </w:trPr>
        <w:tc>
          <w:tcPr>
            <w:tcW w:w="54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A36C0" w14:textId="77777777" w:rsidR="00D86A9B" w:rsidRDefault="007E3D56">
            <w:pPr>
              <w:spacing w:before="9"/>
              <w:ind w:left="95"/>
              <w:rPr>
                <w:sz w:val="22"/>
                <w:szCs w:val="22"/>
              </w:rPr>
            </w:pPr>
            <w:r>
              <w:rPr>
                <w:spacing w:val="-1"/>
                <w:w w:val="81"/>
                <w:sz w:val="22"/>
                <w:szCs w:val="22"/>
              </w:rPr>
              <w:t>C</w:t>
            </w:r>
            <w:r>
              <w:rPr>
                <w:w w:val="110"/>
                <w:sz w:val="22"/>
                <w:szCs w:val="22"/>
              </w:rPr>
              <w:t>a</w:t>
            </w:r>
            <w:r>
              <w:rPr>
                <w:spacing w:val="-1"/>
                <w:w w:val="107"/>
                <w:sz w:val="22"/>
                <w:szCs w:val="22"/>
              </w:rPr>
              <w:t>n</w:t>
            </w:r>
            <w:r>
              <w:rPr>
                <w:spacing w:val="4"/>
                <w:w w:val="97"/>
                <w:sz w:val="22"/>
                <w:szCs w:val="22"/>
              </w:rPr>
              <w:t>c</w:t>
            </w:r>
            <w:r>
              <w:rPr>
                <w:spacing w:val="1"/>
                <w:w w:val="114"/>
                <w:sz w:val="22"/>
                <w:szCs w:val="22"/>
              </w:rPr>
              <w:t>e</w:t>
            </w:r>
            <w:r>
              <w:rPr>
                <w:w w:val="84"/>
                <w:sz w:val="22"/>
                <w:szCs w:val="22"/>
              </w:rPr>
              <w:t>ll</w:t>
            </w:r>
            <w:r>
              <w:rPr>
                <w:w w:val="110"/>
                <w:sz w:val="22"/>
                <w:szCs w:val="22"/>
              </w:rPr>
              <w:t>a</w:t>
            </w:r>
            <w:r>
              <w:rPr>
                <w:spacing w:val="-1"/>
                <w:w w:val="123"/>
                <w:sz w:val="22"/>
                <w:szCs w:val="22"/>
              </w:rPr>
              <w:t>t</w:t>
            </w:r>
            <w:r>
              <w:rPr>
                <w:spacing w:val="2"/>
                <w:w w:val="84"/>
                <w:sz w:val="22"/>
                <w:szCs w:val="22"/>
              </w:rPr>
              <w:t>i</w:t>
            </w:r>
            <w:r>
              <w:rPr>
                <w:spacing w:val="1"/>
                <w:w w:val="107"/>
                <w:sz w:val="22"/>
                <w:szCs w:val="22"/>
              </w:rPr>
              <w:t>o</w:t>
            </w:r>
            <w:r>
              <w:rPr>
                <w:spacing w:val="-3"/>
                <w:w w:val="107"/>
                <w:sz w:val="22"/>
                <w:szCs w:val="22"/>
              </w:rPr>
              <w:t>n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1"/>
                <w:w w:val="123"/>
                <w:sz w:val="22"/>
                <w:szCs w:val="22"/>
              </w:rPr>
              <w:t>t</w:t>
            </w:r>
            <w:r>
              <w:rPr>
                <w:spacing w:val="1"/>
                <w:w w:val="107"/>
                <w:sz w:val="22"/>
                <w:szCs w:val="22"/>
              </w:rPr>
              <w:t>o</w:t>
            </w:r>
            <w:r>
              <w:rPr>
                <w:spacing w:val="2"/>
                <w:w w:val="97"/>
                <w:sz w:val="22"/>
                <w:szCs w:val="22"/>
              </w:rPr>
              <w:t>c</w:t>
            </w:r>
            <w:r>
              <w:rPr>
                <w:w w:val="92"/>
                <w:sz w:val="22"/>
                <w:szCs w:val="22"/>
              </w:rPr>
              <w:t>k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32E4F" w14:textId="77777777" w:rsidR="00D86A9B" w:rsidRDefault="007E3D56">
            <w:pPr>
              <w:spacing w:before="9"/>
              <w:ind w:left="66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  <w:r>
              <w:rPr>
                <w:spacing w:val="3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%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pacing w:val="2"/>
                <w:w w:val="81"/>
                <w:sz w:val="22"/>
                <w:szCs w:val="22"/>
              </w:rPr>
              <w:t>C</w:t>
            </w:r>
            <w:r>
              <w:rPr>
                <w:spacing w:val="-2"/>
                <w:w w:val="107"/>
                <w:sz w:val="22"/>
                <w:szCs w:val="22"/>
              </w:rPr>
              <w:t>o</w:t>
            </w:r>
            <w:r>
              <w:rPr>
                <w:spacing w:val="3"/>
                <w:w w:val="105"/>
                <w:sz w:val="22"/>
                <w:szCs w:val="22"/>
              </w:rPr>
              <w:t>m</w:t>
            </w:r>
            <w:r>
              <w:rPr>
                <w:w w:val="105"/>
                <w:sz w:val="22"/>
                <w:szCs w:val="22"/>
              </w:rPr>
              <w:t>m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2"/>
                <w:w w:val="102"/>
                <w:sz w:val="22"/>
                <w:szCs w:val="22"/>
              </w:rPr>
              <w:t>s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-2"/>
                <w:w w:val="84"/>
                <w:sz w:val="22"/>
                <w:szCs w:val="22"/>
              </w:rPr>
              <w:t>i</w:t>
            </w:r>
            <w:r>
              <w:rPr>
                <w:spacing w:val="3"/>
                <w:w w:val="107"/>
                <w:sz w:val="22"/>
                <w:szCs w:val="22"/>
              </w:rPr>
              <w:t>o</w:t>
            </w:r>
            <w:r>
              <w:rPr>
                <w:w w:val="107"/>
                <w:sz w:val="22"/>
                <w:szCs w:val="22"/>
              </w:rPr>
              <w:t>n</w:t>
            </w:r>
          </w:p>
        </w:tc>
      </w:tr>
    </w:tbl>
    <w:p w14:paraId="4D9501BD" w14:textId="77777777" w:rsidR="00D86A9B" w:rsidRDefault="00D86A9B">
      <w:pPr>
        <w:spacing w:before="2" w:line="240" w:lineRule="exact"/>
        <w:rPr>
          <w:sz w:val="24"/>
          <w:szCs w:val="24"/>
        </w:rPr>
      </w:pPr>
    </w:p>
    <w:p w14:paraId="68707E2F" w14:textId="77777777" w:rsidR="00D86A9B" w:rsidRDefault="007E3D56">
      <w:pPr>
        <w:spacing w:before="36"/>
        <w:ind w:left="157"/>
        <w:rPr>
          <w:sz w:val="22"/>
          <w:szCs w:val="22"/>
        </w:rPr>
      </w:pPr>
      <w:r>
        <w:rPr>
          <w:spacing w:val="3"/>
          <w:w w:val="81"/>
          <w:sz w:val="22"/>
          <w:szCs w:val="22"/>
          <w:u w:val="single" w:color="000000"/>
        </w:rPr>
        <w:t>I</w:t>
      </w:r>
      <w:r>
        <w:rPr>
          <w:spacing w:val="-4"/>
          <w:w w:val="109"/>
          <w:sz w:val="22"/>
          <w:szCs w:val="22"/>
          <w:u w:val="single" w:color="000000"/>
        </w:rPr>
        <w:t>n</w:t>
      </w:r>
      <w:r>
        <w:rPr>
          <w:spacing w:val="3"/>
          <w:w w:val="96"/>
          <w:sz w:val="22"/>
          <w:szCs w:val="22"/>
          <w:u w:val="single" w:color="000000"/>
        </w:rPr>
        <w:t>c</w:t>
      </w:r>
      <w:r>
        <w:rPr>
          <w:spacing w:val="-1"/>
          <w:w w:val="116"/>
          <w:sz w:val="22"/>
          <w:szCs w:val="22"/>
          <w:u w:val="single" w:color="000000"/>
        </w:rPr>
        <w:t>e</w:t>
      </w:r>
      <w:r>
        <w:rPr>
          <w:spacing w:val="-1"/>
          <w:w w:val="109"/>
          <w:sz w:val="22"/>
          <w:szCs w:val="22"/>
          <w:u w:val="single" w:color="000000"/>
        </w:rPr>
        <w:t>n</w:t>
      </w:r>
      <w:r>
        <w:rPr>
          <w:spacing w:val="1"/>
          <w:w w:val="127"/>
          <w:sz w:val="22"/>
          <w:szCs w:val="22"/>
          <w:u w:val="single" w:color="000000"/>
        </w:rPr>
        <w:t>t</w:t>
      </w:r>
      <w:r>
        <w:rPr>
          <w:spacing w:val="1"/>
          <w:w w:val="90"/>
          <w:sz w:val="22"/>
          <w:szCs w:val="22"/>
          <w:u w:val="single" w:color="000000"/>
        </w:rPr>
        <w:t>i</w:t>
      </w:r>
      <w:r>
        <w:rPr>
          <w:spacing w:val="-1"/>
          <w:w w:val="96"/>
          <w:sz w:val="22"/>
          <w:szCs w:val="22"/>
          <w:u w:val="single" w:color="000000"/>
        </w:rPr>
        <w:t>v</w:t>
      </w:r>
      <w:r>
        <w:rPr>
          <w:spacing w:val="-1"/>
          <w:w w:val="116"/>
          <w:sz w:val="22"/>
          <w:szCs w:val="22"/>
          <w:u w:val="single" w:color="000000"/>
        </w:rPr>
        <w:t>e</w:t>
      </w:r>
      <w:r>
        <w:rPr>
          <w:w w:val="104"/>
          <w:sz w:val="22"/>
          <w:szCs w:val="22"/>
          <w:u w:val="single" w:color="000000"/>
        </w:rPr>
        <w:t>s</w:t>
      </w:r>
    </w:p>
    <w:p w14:paraId="3EA5B8B3" w14:textId="201039F0" w:rsidR="00D86A9B" w:rsidRDefault="007E3D56">
      <w:pPr>
        <w:spacing w:before="20" w:line="261" w:lineRule="auto"/>
        <w:ind w:left="157" w:right="137"/>
        <w:rPr>
          <w:sz w:val="22"/>
          <w:szCs w:val="22"/>
        </w:rPr>
      </w:pPr>
      <w:r>
        <w:rPr>
          <w:spacing w:val="1"/>
          <w:w w:val="81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 w:rsidR="00660861">
        <w:rPr>
          <w:sz w:val="22"/>
          <w:szCs w:val="22"/>
        </w:rPr>
        <w:t>m</w:t>
      </w:r>
      <w:r w:rsidR="00660861">
        <w:rPr>
          <w:spacing w:val="1"/>
          <w:sz w:val="22"/>
          <w:szCs w:val="22"/>
        </w:rPr>
        <w:t>e</w:t>
      </w:r>
      <w:r w:rsidR="00660861">
        <w:rPr>
          <w:sz w:val="22"/>
          <w:szCs w:val="22"/>
        </w:rPr>
        <w:t>r</w:t>
      </w:r>
      <w:r w:rsidR="00660861">
        <w:rPr>
          <w:spacing w:val="2"/>
          <w:sz w:val="22"/>
          <w:szCs w:val="22"/>
        </w:rPr>
        <w:t>c</w:t>
      </w:r>
      <w:r w:rsidR="00660861">
        <w:rPr>
          <w:spacing w:val="-1"/>
          <w:sz w:val="22"/>
          <w:szCs w:val="22"/>
        </w:rPr>
        <w:t>h</w:t>
      </w:r>
      <w:r w:rsidR="00660861">
        <w:rPr>
          <w:sz w:val="22"/>
          <w:szCs w:val="22"/>
        </w:rPr>
        <w:t>a</w:t>
      </w:r>
      <w:r w:rsidR="00660861">
        <w:rPr>
          <w:spacing w:val="-1"/>
          <w:sz w:val="22"/>
          <w:szCs w:val="22"/>
        </w:rPr>
        <w:t>nt</w:t>
      </w:r>
      <w:r w:rsidR="00660861">
        <w:rPr>
          <w:sz w:val="22"/>
          <w:szCs w:val="22"/>
        </w:rPr>
        <w:t xml:space="preserve">s </w:t>
      </w:r>
      <w:r w:rsidR="00660861">
        <w:rPr>
          <w:spacing w:val="9"/>
          <w:sz w:val="22"/>
          <w:szCs w:val="22"/>
        </w:rPr>
        <w:t>with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06"/>
          <w:sz w:val="22"/>
          <w:szCs w:val="22"/>
        </w:rPr>
        <w:t>pe</w:t>
      </w:r>
      <w:r>
        <w:rPr>
          <w:w w:val="106"/>
          <w:sz w:val="22"/>
          <w:szCs w:val="22"/>
        </w:rPr>
        <w:t>r</w:t>
      </w:r>
      <w:r>
        <w:rPr>
          <w:spacing w:val="1"/>
          <w:w w:val="106"/>
          <w:sz w:val="22"/>
          <w:szCs w:val="22"/>
        </w:rPr>
        <w:t>fo</w:t>
      </w:r>
      <w:r>
        <w:rPr>
          <w:w w:val="106"/>
          <w:sz w:val="22"/>
          <w:szCs w:val="22"/>
        </w:rPr>
        <w:t>rma</w:t>
      </w:r>
      <w:r>
        <w:rPr>
          <w:spacing w:val="-1"/>
          <w:w w:val="106"/>
          <w:sz w:val="22"/>
          <w:szCs w:val="22"/>
        </w:rPr>
        <w:t>n</w:t>
      </w:r>
      <w:r>
        <w:rPr>
          <w:spacing w:val="4"/>
          <w:w w:val="106"/>
          <w:sz w:val="22"/>
          <w:szCs w:val="22"/>
        </w:rPr>
        <w:t>c</w:t>
      </w:r>
      <w:r>
        <w:rPr>
          <w:w w:val="106"/>
          <w:sz w:val="22"/>
          <w:szCs w:val="22"/>
        </w:rPr>
        <w:t>e</w:t>
      </w:r>
      <w:r>
        <w:rPr>
          <w:spacing w:val="-8"/>
          <w:w w:val="10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1"/>
          <w:sz w:val="22"/>
          <w:szCs w:val="22"/>
        </w:rPr>
        <w:t xml:space="preserve"> </w:t>
      </w:r>
      <w:r w:rsidR="00660861">
        <w:rPr>
          <w:spacing w:val="3"/>
          <w:sz w:val="22"/>
          <w:szCs w:val="22"/>
        </w:rPr>
        <w:t>o</w:t>
      </w:r>
      <w:r w:rsidR="00660861">
        <w:rPr>
          <w:spacing w:val="-1"/>
          <w:sz w:val="22"/>
          <w:szCs w:val="22"/>
        </w:rPr>
        <w:t>p</w:t>
      </w:r>
      <w:r w:rsidR="00660861">
        <w:rPr>
          <w:spacing w:val="3"/>
          <w:sz w:val="22"/>
          <w:szCs w:val="22"/>
        </w:rPr>
        <w:t>e</w:t>
      </w:r>
      <w:r w:rsidR="00660861">
        <w:rPr>
          <w:sz w:val="22"/>
          <w:szCs w:val="22"/>
        </w:rPr>
        <w:t>ra</w:t>
      </w:r>
      <w:r w:rsidR="00660861">
        <w:rPr>
          <w:spacing w:val="-1"/>
          <w:sz w:val="22"/>
          <w:szCs w:val="22"/>
        </w:rPr>
        <w:t>t</w:t>
      </w:r>
      <w:r w:rsidR="00660861">
        <w:rPr>
          <w:spacing w:val="2"/>
          <w:sz w:val="22"/>
          <w:szCs w:val="22"/>
        </w:rPr>
        <w:t>i</w:t>
      </w:r>
      <w:r w:rsidR="00660861">
        <w:rPr>
          <w:spacing w:val="1"/>
          <w:sz w:val="22"/>
          <w:szCs w:val="22"/>
        </w:rPr>
        <w:t>o</w:t>
      </w:r>
      <w:r w:rsidR="00660861">
        <w:rPr>
          <w:spacing w:val="-3"/>
          <w:sz w:val="22"/>
          <w:szCs w:val="22"/>
        </w:rPr>
        <w:t>n</w:t>
      </w:r>
      <w:r w:rsidR="00660861">
        <w:rPr>
          <w:sz w:val="22"/>
          <w:szCs w:val="22"/>
        </w:rPr>
        <w:t xml:space="preserve">s </w:t>
      </w:r>
      <w:r w:rsidR="00660861">
        <w:rPr>
          <w:spacing w:val="7"/>
          <w:sz w:val="22"/>
          <w:szCs w:val="22"/>
        </w:rPr>
        <w:t>and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5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w</w:t>
      </w:r>
      <w:r>
        <w:rPr>
          <w:spacing w:val="1"/>
          <w:w w:val="114"/>
          <w:sz w:val="22"/>
          <w:szCs w:val="22"/>
        </w:rPr>
        <w:t>e</w:t>
      </w:r>
      <w:r>
        <w:rPr>
          <w:w w:val="107"/>
          <w:sz w:val="22"/>
          <w:szCs w:val="22"/>
        </w:rPr>
        <w:t xml:space="preserve">b </w:t>
      </w:r>
      <w:r>
        <w:rPr>
          <w:spacing w:val="-1"/>
          <w:sz w:val="22"/>
          <w:szCs w:val="22"/>
        </w:rPr>
        <w:t>p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91"/>
          <w:sz w:val="22"/>
          <w:szCs w:val="22"/>
        </w:rPr>
        <w:t>w</w:t>
      </w:r>
      <w:r>
        <w:rPr>
          <w:w w:val="91"/>
          <w:sz w:val="22"/>
          <w:szCs w:val="22"/>
        </w:rPr>
        <w:t>ill</w:t>
      </w:r>
      <w:r>
        <w:rPr>
          <w:spacing w:val="7"/>
          <w:w w:val="9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rms</w:t>
      </w:r>
      <w:r>
        <w:rPr>
          <w:spacing w:val="3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x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mar</w:t>
      </w:r>
      <w:r>
        <w:rPr>
          <w:spacing w:val="4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97"/>
          <w:sz w:val="22"/>
          <w:szCs w:val="22"/>
        </w:rPr>
        <w:t>c</w:t>
      </w:r>
      <w:r>
        <w:rPr>
          <w:w w:val="110"/>
          <w:sz w:val="22"/>
          <w:szCs w:val="22"/>
        </w:rPr>
        <w:t>a</w:t>
      </w:r>
      <w:r>
        <w:rPr>
          <w:spacing w:val="3"/>
          <w:w w:val="105"/>
          <w:sz w:val="22"/>
          <w:szCs w:val="22"/>
        </w:rPr>
        <w:t>m</w:t>
      </w:r>
      <w:r>
        <w:rPr>
          <w:spacing w:val="-1"/>
          <w:w w:val="107"/>
          <w:sz w:val="22"/>
          <w:szCs w:val="22"/>
        </w:rPr>
        <w:t>p</w:t>
      </w:r>
      <w:r>
        <w:rPr>
          <w:w w:val="110"/>
          <w:sz w:val="22"/>
          <w:szCs w:val="22"/>
        </w:rPr>
        <w:t>a</w:t>
      </w:r>
      <w:r>
        <w:rPr>
          <w:w w:val="84"/>
          <w:sz w:val="22"/>
          <w:szCs w:val="22"/>
        </w:rPr>
        <w:t>i</w:t>
      </w:r>
      <w:r>
        <w:rPr>
          <w:spacing w:val="-2"/>
          <w:w w:val="96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s</w:t>
      </w:r>
      <w:r>
        <w:rPr>
          <w:w w:val="10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b</w:t>
      </w:r>
      <w:r>
        <w:rPr>
          <w:spacing w:val="3"/>
          <w:sz w:val="22"/>
          <w:szCs w:val="22"/>
        </w:rPr>
        <w:t>o</w:t>
      </w:r>
      <w:r>
        <w:rPr>
          <w:spacing w:val="1"/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pacing w:val="2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w w:val="91"/>
          <w:sz w:val="22"/>
          <w:szCs w:val="22"/>
        </w:rPr>
        <w:t>w</w:t>
      </w:r>
      <w:r>
        <w:rPr>
          <w:w w:val="91"/>
          <w:sz w:val="22"/>
          <w:szCs w:val="22"/>
        </w:rPr>
        <w:t>i</w:t>
      </w:r>
      <w:r>
        <w:rPr>
          <w:spacing w:val="2"/>
          <w:w w:val="91"/>
          <w:sz w:val="22"/>
          <w:szCs w:val="22"/>
        </w:rPr>
        <w:t>l</w:t>
      </w:r>
      <w:r>
        <w:rPr>
          <w:w w:val="91"/>
          <w:sz w:val="22"/>
          <w:szCs w:val="22"/>
        </w:rPr>
        <w:t>l</w:t>
      </w:r>
      <w:r>
        <w:rPr>
          <w:spacing w:val="3"/>
          <w:w w:val="91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pacing w:val="5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he</w:t>
      </w:r>
      <w:r>
        <w:rPr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c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r</w:t>
      </w:r>
      <w:r>
        <w:rPr>
          <w:w w:val="110"/>
          <w:sz w:val="22"/>
          <w:szCs w:val="22"/>
        </w:rPr>
        <w:t>a</w:t>
      </w:r>
      <w:r>
        <w:rPr>
          <w:spacing w:val="-1"/>
          <w:w w:val="123"/>
          <w:sz w:val="22"/>
          <w:szCs w:val="22"/>
        </w:rPr>
        <w:t>t</w:t>
      </w:r>
      <w:r>
        <w:rPr>
          <w:w w:val="84"/>
          <w:sz w:val="22"/>
          <w:szCs w:val="22"/>
        </w:rPr>
        <w:t>i</w:t>
      </w:r>
      <w:r>
        <w:rPr>
          <w:spacing w:val="3"/>
          <w:w w:val="107"/>
          <w:sz w:val="22"/>
          <w:szCs w:val="22"/>
        </w:rPr>
        <w:t>o</w:t>
      </w:r>
      <w:r>
        <w:rPr>
          <w:w w:val="103"/>
          <w:sz w:val="22"/>
          <w:szCs w:val="22"/>
        </w:rPr>
        <w:t>.</w:t>
      </w:r>
    </w:p>
    <w:p w14:paraId="76AB8CE1" w14:textId="77777777" w:rsidR="00D86A9B" w:rsidRDefault="00D86A9B">
      <w:pPr>
        <w:spacing w:before="15" w:line="260" w:lineRule="exact"/>
        <w:rPr>
          <w:sz w:val="26"/>
          <w:szCs w:val="26"/>
        </w:rPr>
      </w:pPr>
    </w:p>
    <w:p w14:paraId="2E489C7C" w14:textId="77777777" w:rsidR="00D86A9B" w:rsidRDefault="001277CC">
      <w:pPr>
        <w:spacing w:line="240" w:lineRule="exact"/>
        <w:ind w:left="3670" w:right="3679"/>
        <w:jc w:val="center"/>
        <w:rPr>
          <w:sz w:val="22"/>
          <w:szCs w:val="22"/>
        </w:rPr>
      </w:pPr>
      <w:r>
        <w:rPr>
          <w:noProof/>
        </w:rPr>
        <w:pict w14:anchorId="1926C518">
          <v:group id="_x0000_s1030" alt="" style="position:absolute;left:0;text-align:left;margin-left:93.6pt;margin-top:697.65pt;width:135.45pt;height:.45pt;z-index:-251655168;mso-position-horizontal-relative:page;mso-position-vertical-relative:page" coordorigin="1872,13953" coordsize="2709,9">
            <v:shape id="_x0000_s1033" alt="" style="position:absolute;left:1877;top:13957;width:675;height:0" coordorigin="1877,13957" coordsize="675,0" path="m1877,13957r675,e" filled="f" strokeweight=".15889mm">
              <v:path arrowok="t"/>
            </v:shape>
            <v:shape id="_x0000_s1032" alt="" style="position:absolute;left:2555;top:13957;width:1459;height:0" coordorigin="2555,13957" coordsize="1459,0" path="m2555,13957r1459,e" filled="f" strokeweight=".15889mm">
              <v:path arrowok="t"/>
            </v:shape>
            <v:shape id="_x0000_s1031" alt="" style="position:absolute;left:4016;top:13957;width:560;height:0" coordorigin="4016,13957" coordsize="560,0" path="m4016,13957r561,e" filled="f" strokeweight=".15889mm">
              <v:path arrowok="t"/>
            </v:shape>
            <w10:wrap anchorx="page" anchory="page"/>
          </v:group>
        </w:pict>
      </w:r>
      <w:r>
        <w:rPr>
          <w:noProof/>
        </w:rPr>
        <w:pict w14:anchorId="7F63F0AC">
          <v:group id="_x0000_s1026" alt="" style="position:absolute;left:0;text-align:left;margin-left:364.4pt;margin-top:81pt;width:135.3pt;height:.45pt;z-index:-251654144;mso-position-horizontal-relative:page" coordorigin="7288,1620" coordsize="2706,9">
            <v:shape id="_x0000_s1029" alt="" style="position:absolute;left:7293;top:1625;width:225;height:0" coordorigin="7293,1625" coordsize="225,0" path="m7293,1625r225,e" filled="f" strokeweight=".15889mm">
              <v:path arrowok="t"/>
            </v:shape>
            <v:shape id="_x0000_s1028" alt="" style="position:absolute;left:7520;top:1625;width:1459;height:0" coordorigin="7520,1625" coordsize="1459,0" path="m7520,1625r1459,e" filled="f" strokeweight=".15889mm">
              <v:path arrowok="t"/>
            </v:shape>
            <v:shape id="_x0000_s1027" alt="" style="position:absolute;left:8982;top:1625;width:1008;height:0" coordorigin="8982,1625" coordsize="1008,0" path="m8982,1625r1008,e" filled="f" strokeweight=".15889mm">
              <v:path arrowok="t"/>
            </v:shape>
            <w10:wrap anchorx="page"/>
          </v:group>
        </w:pict>
      </w:r>
      <w:r w:rsidR="007E3D56">
        <w:rPr>
          <w:spacing w:val="1"/>
          <w:w w:val="85"/>
          <w:position w:val="-1"/>
          <w:sz w:val="22"/>
          <w:szCs w:val="22"/>
          <w:u w:val="single" w:color="000000"/>
        </w:rPr>
        <w:t>A</w:t>
      </w:r>
      <w:r w:rsidR="007E3D56">
        <w:rPr>
          <w:spacing w:val="-1"/>
          <w:w w:val="109"/>
          <w:position w:val="-1"/>
          <w:sz w:val="22"/>
          <w:szCs w:val="22"/>
          <w:u w:val="single" w:color="000000"/>
        </w:rPr>
        <w:t>u</w:t>
      </w:r>
      <w:r w:rsidR="007E3D56"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 w:rsidR="007E3D56">
        <w:rPr>
          <w:spacing w:val="-1"/>
          <w:w w:val="109"/>
          <w:position w:val="-1"/>
          <w:sz w:val="22"/>
          <w:szCs w:val="22"/>
          <w:u w:val="single" w:color="000000"/>
        </w:rPr>
        <w:t>h</w:t>
      </w:r>
      <w:r w:rsidR="007E3D56">
        <w:rPr>
          <w:spacing w:val="3"/>
          <w:w w:val="109"/>
          <w:position w:val="-1"/>
          <w:sz w:val="22"/>
          <w:szCs w:val="22"/>
          <w:u w:val="single" w:color="000000"/>
        </w:rPr>
        <w:t>o</w:t>
      </w:r>
      <w:r w:rsidR="007E3D56">
        <w:rPr>
          <w:spacing w:val="-1"/>
          <w:w w:val="109"/>
          <w:position w:val="-1"/>
          <w:sz w:val="22"/>
          <w:szCs w:val="22"/>
          <w:u w:val="single" w:color="000000"/>
        </w:rPr>
        <w:t>r</w:t>
      </w:r>
      <w:r w:rsidR="007E3D56">
        <w:rPr>
          <w:spacing w:val="1"/>
          <w:w w:val="90"/>
          <w:position w:val="-1"/>
          <w:sz w:val="22"/>
          <w:szCs w:val="22"/>
          <w:u w:val="single" w:color="000000"/>
        </w:rPr>
        <w:t>i</w:t>
      </w:r>
      <w:r w:rsidR="007E3D56">
        <w:rPr>
          <w:spacing w:val="1"/>
          <w:w w:val="91"/>
          <w:position w:val="-1"/>
          <w:sz w:val="22"/>
          <w:szCs w:val="22"/>
          <w:u w:val="single" w:color="000000"/>
        </w:rPr>
        <w:t>z</w:t>
      </w:r>
      <w:r w:rsidR="007E3D56">
        <w:rPr>
          <w:spacing w:val="-1"/>
          <w:w w:val="113"/>
          <w:position w:val="-1"/>
          <w:sz w:val="22"/>
          <w:szCs w:val="22"/>
          <w:u w:val="single" w:color="000000"/>
        </w:rPr>
        <w:t>a</w:t>
      </w:r>
      <w:r w:rsidR="007E3D56">
        <w:rPr>
          <w:spacing w:val="1"/>
          <w:w w:val="127"/>
          <w:position w:val="-1"/>
          <w:sz w:val="22"/>
          <w:szCs w:val="22"/>
          <w:u w:val="single" w:color="000000"/>
        </w:rPr>
        <w:t>t</w:t>
      </w:r>
      <w:r w:rsidR="007E3D56">
        <w:rPr>
          <w:spacing w:val="-1"/>
          <w:w w:val="90"/>
          <w:position w:val="-1"/>
          <w:sz w:val="22"/>
          <w:szCs w:val="22"/>
          <w:u w:val="single" w:color="000000"/>
        </w:rPr>
        <w:t>i</w:t>
      </w:r>
      <w:r w:rsidR="007E3D56">
        <w:rPr>
          <w:spacing w:val="1"/>
          <w:w w:val="109"/>
          <w:position w:val="-1"/>
          <w:sz w:val="22"/>
          <w:szCs w:val="22"/>
          <w:u w:val="single" w:color="000000"/>
        </w:rPr>
        <w:t>o</w:t>
      </w:r>
      <w:r w:rsidR="007E3D56">
        <w:rPr>
          <w:spacing w:val="-1"/>
          <w:w w:val="109"/>
          <w:position w:val="-1"/>
          <w:sz w:val="22"/>
          <w:szCs w:val="22"/>
          <w:u w:val="single" w:color="000000"/>
        </w:rPr>
        <w:t>n</w:t>
      </w:r>
      <w:r w:rsidR="007E3D56">
        <w:rPr>
          <w:w w:val="104"/>
          <w:position w:val="-1"/>
          <w:sz w:val="22"/>
          <w:szCs w:val="22"/>
          <w:u w:val="single" w:color="000000"/>
        </w:rPr>
        <w:t>s</w:t>
      </w:r>
    </w:p>
    <w:p w14:paraId="32A8078E" w14:textId="77777777" w:rsidR="00D86A9B" w:rsidRDefault="00D86A9B">
      <w:pPr>
        <w:spacing w:before="6" w:line="160" w:lineRule="exact"/>
        <w:rPr>
          <w:sz w:val="16"/>
          <w:szCs w:val="16"/>
        </w:rPr>
      </w:pPr>
    </w:p>
    <w:p w14:paraId="7336A980" w14:textId="77777777" w:rsidR="00D86A9B" w:rsidRDefault="00D86A9B">
      <w:pPr>
        <w:spacing w:line="200" w:lineRule="exact"/>
      </w:pPr>
    </w:p>
    <w:p w14:paraId="13118851" w14:textId="77777777" w:rsidR="00D86A9B" w:rsidRDefault="00D86A9B">
      <w:pPr>
        <w:spacing w:line="200" w:lineRule="exact"/>
      </w:pPr>
    </w:p>
    <w:p w14:paraId="22A745CC" w14:textId="77777777" w:rsidR="00D86A9B" w:rsidRDefault="00D86A9B">
      <w:pPr>
        <w:spacing w:line="200" w:lineRule="exact"/>
      </w:pPr>
    </w:p>
    <w:p w14:paraId="062D69B2" w14:textId="77777777" w:rsidR="00D86A9B" w:rsidRDefault="00D86A9B">
      <w:pPr>
        <w:spacing w:line="200" w:lineRule="exact"/>
      </w:pPr>
    </w:p>
    <w:p w14:paraId="173C8930" w14:textId="77777777" w:rsidR="00D86A9B" w:rsidRDefault="00D86A9B">
      <w:pPr>
        <w:spacing w:line="200" w:lineRule="exact"/>
      </w:pPr>
    </w:p>
    <w:p w14:paraId="0867C0C5" w14:textId="77777777" w:rsidR="00D86A9B" w:rsidRDefault="00D86A9B">
      <w:pPr>
        <w:spacing w:line="200" w:lineRule="exact"/>
      </w:pPr>
    </w:p>
    <w:p w14:paraId="0F5B003D" w14:textId="77777777" w:rsidR="00D86A9B" w:rsidRDefault="007E3D56">
      <w:pPr>
        <w:spacing w:before="36"/>
        <w:ind w:left="157"/>
        <w:rPr>
          <w:sz w:val="22"/>
          <w:szCs w:val="22"/>
        </w:rPr>
      </w:pP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ke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83"/>
          <w:sz w:val="22"/>
          <w:szCs w:val="22"/>
        </w:rPr>
        <w:t>R</w:t>
      </w:r>
      <w:r>
        <w:rPr>
          <w:spacing w:val="3"/>
          <w:w w:val="114"/>
          <w:sz w:val="22"/>
          <w:szCs w:val="22"/>
        </w:rPr>
        <w:t>e</w:t>
      </w:r>
      <w:r>
        <w:rPr>
          <w:spacing w:val="-3"/>
          <w:w w:val="101"/>
          <w:sz w:val="22"/>
          <w:szCs w:val="22"/>
        </w:rPr>
        <w:t>w</w:t>
      </w:r>
      <w:r>
        <w:rPr>
          <w:w w:val="110"/>
          <w:sz w:val="22"/>
          <w:szCs w:val="22"/>
        </w:rPr>
        <w:t>a</w:t>
      </w:r>
      <w:r>
        <w:rPr>
          <w:w w:val="106"/>
          <w:sz w:val="22"/>
          <w:szCs w:val="22"/>
        </w:rPr>
        <w:t>r</w:t>
      </w:r>
      <w:r>
        <w:rPr>
          <w:spacing w:val="-1"/>
          <w:w w:val="107"/>
          <w:sz w:val="22"/>
          <w:szCs w:val="22"/>
        </w:rPr>
        <w:t>d</w:t>
      </w:r>
      <w:r>
        <w:rPr>
          <w:w w:val="102"/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70"/>
          <w:sz w:val="22"/>
          <w:szCs w:val="22"/>
        </w:rPr>
        <w:t>L</w:t>
      </w:r>
      <w:r>
        <w:rPr>
          <w:w w:val="84"/>
          <w:sz w:val="22"/>
          <w:szCs w:val="22"/>
        </w:rPr>
        <w:t>i</w:t>
      </w:r>
      <w:r>
        <w:rPr>
          <w:w w:val="105"/>
          <w:sz w:val="22"/>
          <w:szCs w:val="22"/>
        </w:rPr>
        <w:t>m</w:t>
      </w:r>
      <w:r>
        <w:rPr>
          <w:w w:val="84"/>
          <w:sz w:val="22"/>
          <w:szCs w:val="22"/>
        </w:rPr>
        <w:t>i</w:t>
      </w:r>
      <w:r>
        <w:rPr>
          <w:spacing w:val="-1"/>
          <w:w w:val="123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e</w:t>
      </w:r>
      <w:r>
        <w:rPr>
          <w:w w:val="107"/>
          <w:sz w:val="22"/>
          <w:szCs w:val="22"/>
        </w:rPr>
        <w:t>d</w:t>
      </w:r>
      <w:r>
        <w:rPr>
          <w:sz w:val="22"/>
          <w:szCs w:val="22"/>
        </w:rPr>
        <w:t xml:space="preserve">                                                    </w:t>
      </w:r>
      <w:r>
        <w:rPr>
          <w:spacing w:val="-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44"/>
          <w:sz w:val="22"/>
          <w:szCs w:val="22"/>
        </w:rPr>
        <w:t xml:space="preserve"> </w:t>
      </w:r>
      <w:r>
        <w:rPr>
          <w:spacing w:val="3"/>
          <w:w w:val="94"/>
          <w:sz w:val="22"/>
          <w:szCs w:val="22"/>
        </w:rPr>
        <w:t>P</w:t>
      </w:r>
      <w:r>
        <w:rPr>
          <w:spacing w:val="-2"/>
          <w:w w:val="110"/>
          <w:sz w:val="22"/>
          <w:szCs w:val="22"/>
        </w:rPr>
        <w:t>a</w:t>
      </w:r>
      <w:r>
        <w:rPr>
          <w:spacing w:val="3"/>
          <w:w w:val="106"/>
          <w:sz w:val="22"/>
          <w:szCs w:val="22"/>
        </w:rPr>
        <w:t>r</w:t>
      </w:r>
      <w:r>
        <w:rPr>
          <w:spacing w:val="-1"/>
          <w:w w:val="123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n</w:t>
      </w:r>
      <w:r>
        <w:rPr>
          <w:spacing w:val="1"/>
          <w:w w:val="114"/>
          <w:sz w:val="22"/>
          <w:szCs w:val="22"/>
        </w:rPr>
        <w:t>e</w:t>
      </w:r>
      <w:r>
        <w:rPr>
          <w:w w:val="106"/>
          <w:sz w:val="22"/>
          <w:szCs w:val="22"/>
        </w:rPr>
        <w:t>r</w:t>
      </w:r>
    </w:p>
    <w:sectPr w:rsidR="00D86A9B">
      <w:pgSz w:w="12240" w:h="15840"/>
      <w:pgMar w:top="1120" w:right="1720" w:bottom="280" w:left="1720" w:header="2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32D66" w14:textId="77777777" w:rsidR="007E3D56" w:rsidRDefault="007E3D56">
      <w:r>
        <w:separator/>
      </w:r>
    </w:p>
  </w:endnote>
  <w:endnote w:type="continuationSeparator" w:id="0">
    <w:p w14:paraId="4E3761E8" w14:textId="77777777" w:rsidR="007E3D56" w:rsidRDefault="007E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870D" w14:textId="77777777" w:rsidR="007E3D56" w:rsidRDefault="007E3D56">
      <w:r>
        <w:separator/>
      </w:r>
    </w:p>
  </w:footnote>
  <w:footnote w:type="continuationSeparator" w:id="0">
    <w:p w14:paraId="5ECD2F23" w14:textId="77777777" w:rsidR="007E3D56" w:rsidRDefault="007E3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0B8B" w14:textId="77777777" w:rsidR="00D86A9B" w:rsidRDefault="001277CC">
    <w:pPr>
      <w:spacing w:line="200" w:lineRule="exact"/>
    </w:pPr>
    <w:r>
      <w:rPr>
        <w:noProof/>
      </w:rPr>
      <w:pict w14:anchorId="583C36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93.7pt;margin-top:10.7pt;width:97.2pt;height:45.35pt;z-index:-251658752;mso-wrap-edited:f;mso-width-percent:0;mso-height-percent:0;mso-position-horizontal-relative:page;mso-position-vertical-relative:page;mso-width-percent:0;mso-height-percent:0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118A9"/>
    <w:multiLevelType w:val="multilevel"/>
    <w:tmpl w:val="73EEE2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A9B"/>
    <w:rsid w:val="001277CC"/>
    <w:rsid w:val="00660861"/>
    <w:rsid w:val="007E3D56"/>
    <w:rsid w:val="00D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270ED5"/>
  <w15:docId w15:val="{B8268DA8-6E35-4FC1-87B2-B642787E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2019-11-06T07:41:00Z</dcterms:created>
  <dcterms:modified xsi:type="dcterms:W3CDTF">2019-11-06T07:41:00Z</dcterms:modified>
</cp:coreProperties>
</file>